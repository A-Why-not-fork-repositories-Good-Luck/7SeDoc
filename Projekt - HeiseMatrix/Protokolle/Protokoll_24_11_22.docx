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5ADBD" w14:textId="76AC293A" w:rsidR="00934E9A" w:rsidRDefault="00000000">
      <w:pPr>
        <w:pStyle w:val="berschrift1"/>
      </w:pPr>
      <w:sdt>
        <w:sdtPr>
          <w:alias w:val="Organisationsnamen eingeben:"/>
          <w:tag w:val=""/>
          <w:id w:val="1410501846"/>
          <w:placeholder>
            <w:docPart w:val="AD50AF1D21B64A7E9EEFFCF87144A7F6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Content>
          <w:r w:rsidR="00CD3780">
            <w:t>Heise Matrix</w:t>
          </w:r>
        </w:sdtContent>
      </w:sdt>
    </w:p>
    <w:p w14:paraId="57D71AB4" w14:textId="77777777" w:rsidR="00934E9A" w:rsidRDefault="00000000">
      <w:pPr>
        <w:pStyle w:val="berschrift2"/>
      </w:pPr>
      <w:sdt>
        <w:sdtPr>
          <w:alias w:val="Sitzungsprotokoll:"/>
          <w:tag w:val="Sitzungsprotokoll:"/>
          <w:id w:val="-953250788"/>
          <w:placeholder>
            <w:docPart w:val="A142276D998D4848B90386F2AF6C659C"/>
          </w:placeholder>
          <w:temporary/>
          <w:showingPlcHdr/>
          <w15:appearance w15:val="hidden"/>
        </w:sdtPr>
        <w:sdtContent>
          <w:r w:rsidR="006B1778">
            <w:rPr>
              <w:lang w:bidi="de-DE"/>
            </w:rPr>
            <w:t>Sitzungsprotokoll</w:t>
          </w:r>
        </w:sdtContent>
      </w:sdt>
    </w:p>
    <w:p w14:paraId="72284C92" w14:textId="0C3A601D" w:rsidR="00934E9A" w:rsidRDefault="00634A85">
      <w:pPr>
        <w:pStyle w:val="Datum"/>
      </w:pPr>
      <w:r>
        <w:t>24.11.2022 bei Heise</w:t>
      </w:r>
    </w:p>
    <w:tbl>
      <w:tblPr>
        <w:tblW w:w="904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iste der anwesenden Teilnehmer mit Datum, Uhrzeit und Ort der nächsten Besprechung"/>
      </w:tblPr>
      <w:tblGrid>
        <w:gridCol w:w="2070"/>
        <w:gridCol w:w="6975"/>
      </w:tblGrid>
      <w:tr w:rsidR="00934E9A" w14:paraId="1DE461A0" w14:textId="77777777" w:rsidTr="00226349">
        <w:sdt>
          <w:sdtPr>
            <w:alias w:val="Anwesend:"/>
            <w:tag w:val="Anwesend:"/>
            <w:id w:val="1219014275"/>
            <w:placeholder>
              <w:docPart w:val="838EAEEE159B44FFBEB32922B47B3D7D"/>
            </w:placeholder>
            <w:temporary/>
            <w:showingPlcHdr/>
            <w15:appearance w15:val="hidden"/>
          </w:sdtPr>
          <w:sdtContent>
            <w:tc>
              <w:tcPr>
                <w:tcW w:w="2070" w:type="dxa"/>
              </w:tcPr>
              <w:p w14:paraId="0F0E6D6F" w14:textId="77777777" w:rsidR="00934E9A" w:rsidRDefault="006B1778">
                <w:pPr>
                  <w:pStyle w:val="KeinLeerraum"/>
                </w:pPr>
                <w:r>
                  <w:rPr>
                    <w:lang w:bidi="de-DE"/>
                  </w:rPr>
                  <w:t>Anwesend:</w:t>
                </w:r>
              </w:p>
            </w:tc>
          </w:sdtContent>
        </w:sdt>
        <w:tc>
          <w:tcPr>
            <w:tcW w:w="6975" w:type="dxa"/>
          </w:tcPr>
          <w:p w14:paraId="3789007C" w14:textId="6DF1D6D8" w:rsidR="00934E9A" w:rsidRDefault="0051563B">
            <w:pPr>
              <w:pStyle w:val="KeinLeerraum"/>
            </w:pPr>
            <w:r>
              <w:t>Jan-Pierre Wesche</w:t>
            </w:r>
            <w:r w:rsidR="00634A85">
              <w:t>, Erik</w:t>
            </w:r>
            <w:r>
              <w:t xml:space="preserve"> Vogel</w:t>
            </w:r>
            <w:r w:rsidR="00634A85">
              <w:t>, Lasse</w:t>
            </w:r>
            <w:r>
              <w:t xml:space="preserve"> Dörjer</w:t>
            </w:r>
            <w:r w:rsidR="00634A85">
              <w:t>, Jannes</w:t>
            </w:r>
            <w:r>
              <w:t xml:space="preserve"> Lensch</w:t>
            </w:r>
            <w:r w:rsidR="00634A85">
              <w:t>, Alex</w:t>
            </w:r>
            <w:r>
              <w:t xml:space="preserve">ander </w:t>
            </w:r>
            <w:proofErr w:type="spellStart"/>
            <w:r>
              <w:t>Schwunk</w:t>
            </w:r>
            <w:proofErr w:type="spellEnd"/>
            <w:r w:rsidR="00634A85">
              <w:t xml:space="preserve">, </w:t>
            </w:r>
            <w:r>
              <w:t xml:space="preserve">Ulrich </w:t>
            </w:r>
            <w:r w:rsidR="00F773F2">
              <w:t xml:space="preserve">Wolf, </w:t>
            </w:r>
            <w:r>
              <w:t xml:space="preserve">Sebastian </w:t>
            </w:r>
            <w:proofErr w:type="spellStart"/>
            <w:r>
              <w:t>Hilbing</w:t>
            </w:r>
            <w:proofErr w:type="spellEnd"/>
            <w:r>
              <w:t>, 1 weiterer Heise Mitarbeiter</w:t>
            </w:r>
          </w:p>
        </w:tc>
      </w:tr>
      <w:tr w:rsidR="00934E9A" w14:paraId="239A4A25" w14:textId="77777777" w:rsidTr="00226349">
        <w:sdt>
          <w:sdtPr>
            <w:alias w:val="Nächste Sitzung:"/>
            <w:tag w:val="Nächste Sitzung:"/>
            <w:id w:val="1579632615"/>
            <w:placeholder>
              <w:docPart w:val="91CF6630FB7743E880C16F025119A83B"/>
            </w:placeholder>
            <w:temporary/>
            <w:showingPlcHdr/>
            <w15:appearance w15:val="hidden"/>
          </w:sdtPr>
          <w:sdtContent>
            <w:tc>
              <w:tcPr>
                <w:tcW w:w="2070" w:type="dxa"/>
              </w:tcPr>
              <w:p w14:paraId="5D820307" w14:textId="77777777" w:rsidR="00934E9A" w:rsidRDefault="006B1778">
                <w:pPr>
                  <w:pStyle w:val="KeinLeerraum"/>
                </w:pPr>
                <w:r>
                  <w:rPr>
                    <w:lang w:bidi="de-DE"/>
                  </w:rPr>
                  <w:t>Nächste Sitzung:</w:t>
                </w:r>
              </w:p>
            </w:tc>
          </w:sdtContent>
        </w:sdt>
        <w:tc>
          <w:tcPr>
            <w:tcW w:w="6975" w:type="dxa"/>
          </w:tcPr>
          <w:p w14:paraId="5FBAFD75" w14:textId="10661D22" w:rsidR="00934E9A" w:rsidRPr="00F773F2" w:rsidRDefault="00634A85">
            <w:pPr>
              <w:pStyle w:val="KeinLeerraum"/>
              <w:rPr>
                <w:sz w:val="24"/>
                <w:szCs w:val="22"/>
              </w:rPr>
            </w:pPr>
            <w:r>
              <w:t>25.11.2022</w:t>
            </w:r>
            <w:r w:rsidR="0034332A">
              <w:rPr>
                <w:lang w:bidi="de-DE"/>
              </w:rPr>
              <w:t xml:space="preserve">, </w:t>
            </w:r>
            <w:r w:rsidR="00F773F2">
              <w:t>13:00 Uhr</w:t>
            </w:r>
            <w:r w:rsidR="0034332A">
              <w:rPr>
                <w:lang w:bidi="de-DE"/>
              </w:rPr>
              <w:t xml:space="preserve">, </w:t>
            </w:r>
            <w:r>
              <w:t>Hochschule</w:t>
            </w:r>
            <w:r w:rsidR="004542EA">
              <w:t xml:space="preserve"> im Projektraum</w:t>
            </w:r>
            <w:r w:rsidR="00F773F2">
              <w:t xml:space="preserve"> mit Herr Wolf (Online</w:t>
            </w:r>
            <w:r w:rsidR="00F773F2">
              <w:rPr>
                <w:sz w:val="24"/>
                <w:szCs w:val="22"/>
              </w:rPr>
              <w:t>)</w:t>
            </w:r>
          </w:p>
        </w:tc>
      </w:tr>
    </w:tbl>
    <w:p w14:paraId="711B42B5" w14:textId="674ABCEA" w:rsidR="00934E9A" w:rsidRDefault="00CD3780">
      <w:pPr>
        <w:pStyle w:val="Listennummer"/>
      </w:pPr>
      <w:r>
        <w:t>Organisatorisches</w:t>
      </w:r>
    </w:p>
    <w:p w14:paraId="3DDB0EB8" w14:textId="13A23E99" w:rsidR="00934E9A" w:rsidRDefault="005F1EF9" w:rsidP="005F1EF9">
      <w:pPr>
        <w:pStyle w:val="Standardeinzug"/>
        <w:numPr>
          <w:ilvl w:val="0"/>
          <w:numId w:val="11"/>
        </w:numPr>
      </w:pPr>
      <w:r>
        <w:t xml:space="preserve">Keine Einwände bei </w:t>
      </w:r>
      <w:proofErr w:type="spellStart"/>
      <w:r>
        <w:t>Deployment</w:t>
      </w:r>
      <w:proofErr w:type="spellEnd"/>
      <w:r>
        <w:t>-Modell/DB/Backend</w:t>
      </w:r>
    </w:p>
    <w:p w14:paraId="7C32B0FC" w14:textId="54294A0E" w:rsidR="00F773F2" w:rsidRDefault="004542EA" w:rsidP="00F773F2">
      <w:pPr>
        <w:pStyle w:val="Standardeinzug"/>
        <w:numPr>
          <w:ilvl w:val="0"/>
          <w:numId w:val="11"/>
        </w:numPr>
      </w:pPr>
      <w:r>
        <w:t xml:space="preserve">Heise stellt Server zur Verfügung </w:t>
      </w:r>
      <w:r>
        <w:sym w:font="Wingdings" w:char="F0E0"/>
      </w:r>
      <w:r>
        <w:t xml:space="preserve"> für </w:t>
      </w:r>
      <w:proofErr w:type="spellStart"/>
      <w:r>
        <w:t>GitLab</w:t>
      </w:r>
      <w:proofErr w:type="spellEnd"/>
      <w:r>
        <w:t xml:space="preserve"> </w:t>
      </w:r>
      <w:proofErr w:type="spellStart"/>
      <w:r>
        <w:t>runner</w:t>
      </w:r>
      <w:proofErr w:type="spellEnd"/>
      <w:r w:rsidR="00F773F2">
        <w:t xml:space="preserve">, Docker, </w:t>
      </w:r>
      <w:proofErr w:type="spellStart"/>
      <w:r w:rsidR="00F773F2">
        <w:t>Deployment</w:t>
      </w:r>
      <w:proofErr w:type="spellEnd"/>
      <w:r>
        <w:t xml:space="preserve"> </w:t>
      </w:r>
      <w:r w:rsidR="00F773F2">
        <w:t>etc.</w:t>
      </w:r>
      <w:r w:rsidR="00F773F2">
        <w:br/>
      </w:r>
      <w:r w:rsidR="00F773F2">
        <w:sym w:font="Wingdings" w:char="F0E0"/>
      </w:r>
      <w:r w:rsidR="00F773F2">
        <w:t xml:space="preserve"> Wie kommt der Code auf den Heise-Server?</w:t>
      </w:r>
    </w:p>
    <w:p w14:paraId="4F0ACAF5" w14:textId="58E5E518" w:rsidR="00AD5E7E" w:rsidRDefault="00AD5E7E" w:rsidP="00F773F2">
      <w:pPr>
        <w:pStyle w:val="Standardeinzug"/>
        <w:numPr>
          <w:ilvl w:val="0"/>
          <w:numId w:val="11"/>
        </w:numPr>
      </w:pPr>
      <w:r>
        <w:t>09.12.2022 13:00 Uhr Online in MS-Teams</w:t>
      </w:r>
      <w:r w:rsidR="00232BB4">
        <w:t xml:space="preserve"> mit Heise nächste Präsentation des </w:t>
      </w:r>
      <w:proofErr w:type="spellStart"/>
      <w:r w:rsidR="00232BB4">
        <w:t>Vortschritss</w:t>
      </w:r>
      <w:proofErr w:type="spellEnd"/>
      <w:r>
        <w:t xml:space="preserve"> </w:t>
      </w:r>
    </w:p>
    <w:p w14:paraId="17D07127" w14:textId="0E1B615B" w:rsidR="00934E9A" w:rsidRDefault="00CD3780">
      <w:pPr>
        <w:pStyle w:val="Listennummer"/>
      </w:pPr>
      <w:r>
        <w:t>Aufgaben</w:t>
      </w:r>
    </w:p>
    <w:p w14:paraId="2696E48F" w14:textId="2694F847" w:rsidR="005F1EF9" w:rsidRDefault="005F1EF9" w:rsidP="005F1EF9">
      <w:pPr>
        <w:pStyle w:val="Standardeinzug"/>
        <w:numPr>
          <w:ilvl w:val="0"/>
          <w:numId w:val="11"/>
        </w:numPr>
      </w:pPr>
      <w:r>
        <w:t xml:space="preserve">Reihenfolge </w:t>
      </w:r>
      <w:proofErr w:type="gramStart"/>
      <w:r>
        <w:t>in der Daten</w:t>
      </w:r>
      <w:proofErr w:type="gramEnd"/>
      <w:r>
        <w:t xml:space="preserve"> eingefügt werden in Matrix -und MySQL Datenbank</w:t>
      </w:r>
      <w:r>
        <w:br/>
      </w:r>
      <w:r>
        <w:sym w:font="Wingdings" w:char="F0E0"/>
      </w:r>
      <w:r>
        <w:t xml:space="preserve"> Sequenzdiagramme etc.</w:t>
      </w:r>
    </w:p>
    <w:p w14:paraId="3C05940F" w14:textId="722632A6" w:rsidR="00873266" w:rsidRDefault="00873266" w:rsidP="005F1EF9">
      <w:pPr>
        <w:pStyle w:val="Standardeinzug"/>
        <w:numPr>
          <w:ilvl w:val="0"/>
          <w:numId w:val="11"/>
        </w:numPr>
      </w:pPr>
      <w:r>
        <w:t xml:space="preserve">Matrix </w:t>
      </w:r>
      <w:proofErr w:type="spellStart"/>
      <w:r>
        <w:t>Threat</w:t>
      </w:r>
      <w:proofErr w:type="spellEnd"/>
      <w:r>
        <w:t xml:space="preserve"> Funktion angucken</w:t>
      </w:r>
    </w:p>
    <w:p w14:paraId="3E72027E" w14:textId="72A4A578" w:rsidR="00873266" w:rsidRDefault="00873266" w:rsidP="005F1EF9">
      <w:pPr>
        <w:pStyle w:val="Standardeinzug"/>
        <w:numPr>
          <w:ilvl w:val="0"/>
          <w:numId w:val="11"/>
        </w:numPr>
      </w:pPr>
      <w:r>
        <w:t xml:space="preserve">Öffentliche </w:t>
      </w:r>
      <w:proofErr w:type="spellStart"/>
      <w:r>
        <w:t>räume</w:t>
      </w:r>
      <w:proofErr w:type="spellEnd"/>
      <w:r>
        <w:t xml:space="preserve"> lesen obwohl nicht beigetreten </w:t>
      </w:r>
      <w:r>
        <w:sym w:font="Wingdings" w:char="F0E0"/>
      </w:r>
      <w:r>
        <w:t xml:space="preserve"> Wie umsetzten?</w:t>
      </w:r>
    </w:p>
    <w:p w14:paraId="316CD20C" w14:textId="7E5D0F59" w:rsidR="004542EA" w:rsidRDefault="004542EA" w:rsidP="005F1EF9">
      <w:pPr>
        <w:pStyle w:val="Standardeinzug"/>
        <w:numPr>
          <w:ilvl w:val="0"/>
          <w:numId w:val="11"/>
        </w:numPr>
      </w:pPr>
      <w:r>
        <w:t xml:space="preserve">Bis Mitte/Ende Dezember Frontend mit Prototypen verbinden (Verschönern) + </w:t>
      </w:r>
      <w:r w:rsidR="00F773F2">
        <w:t>backend</w:t>
      </w:r>
      <w:r>
        <w:t xml:space="preserve"> soweit möglich Kern der Anwendung entwickeln </w:t>
      </w:r>
    </w:p>
    <w:p w14:paraId="3846310C" w14:textId="59A8BDEB" w:rsidR="004542EA" w:rsidRDefault="004542EA" w:rsidP="005F1EF9">
      <w:pPr>
        <w:pStyle w:val="Standardeinzug"/>
        <w:numPr>
          <w:ilvl w:val="0"/>
          <w:numId w:val="11"/>
        </w:numPr>
      </w:pPr>
      <w:r>
        <w:t>Rechte Delegation zum Moderieren von Räumen (Später)</w:t>
      </w:r>
    </w:p>
    <w:p w14:paraId="183A90DD" w14:textId="32C1DB2D" w:rsidR="00934E9A" w:rsidRDefault="00CD3780">
      <w:pPr>
        <w:pStyle w:val="Listennummer"/>
      </w:pPr>
      <w:r>
        <w:t>Sonstiges</w:t>
      </w:r>
    </w:p>
    <w:sectPr w:rsidR="00934E9A" w:rsidSect="00226349">
      <w:headerReference w:type="default" r:id="rId7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E81B3" w14:textId="77777777" w:rsidR="008E7A80" w:rsidRDefault="008E7A80">
      <w:pPr>
        <w:spacing w:after="0" w:line="240" w:lineRule="auto"/>
      </w:pPr>
      <w:r>
        <w:separator/>
      </w:r>
    </w:p>
    <w:p w14:paraId="11129CE7" w14:textId="77777777" w:rsidR="008E7A80" w:rsidRDefault="008E7A80"/>
  </w:endnote>
  <w:endnote w:type="continuationSeparator" w:id="0">
    <w:p w14:paraId="09AAC269" w14:textId="77777777" w:rsidR="008E7A80" w:rsidRDefault="008E7A80">
      <w:pPr>
        <w:spacing w:after="0" w:line="240" w:lineRule="auto"/>
      </w:pPr>
      <w:r>
        <w:continuationSeparator/>
      </w:r>
    </w:p>
    <w:p w14:paraId="76F0F070" w14:textId="77777777" w:rsidR="008E7A80" w:rsidRDefault="008E7A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F368C" w14:textId="77777777" w:rsidR="008E7A80" w:rsidRDefault="008E7A80">
      <w:pPr>
        <w:spacing w:after="0" w:line="240" w:lineRule="auto"/>
      </w:pPr>
      <w:r>
        <w:separator/>
      </w:r>
    </w:p>
    <w:p w14:paraId="44AC6B81" w14:textId="77777777" w:rsidR="008E7A80" w:rsidRDefault="008E7A80"/>
  </w:footnote>
  <w:footnote w:type="continuationSeparator" w:id="0">
    <w:p w14:paraId="4A0E0CEA" w14:textId="77777777" w:rsidR="008E7A80" w:rsidRDefault="008E7A80">
      <w:pPr>
        <w:spacing w:after="0" w:line="240" w:lineRule="auto"/>
      </w:pPr>
      <w:r>
        <w:continuationSeparator/>
      </w:r>
    </w:p>
    <w:p w14:paraId="18123DA2" w14:textId="77777777" w:rsidR="008E7A80" w:rsidRDefault="008E7A8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F300D" w14:textId="07767B5A" w:rsidR="00934E9A" w:rsidRDefault="00000000">
    <w:pPr>
      <w:pStyle w:val="Kopfzeile"/>
    </w:pPr>
    <w:sdt>
      <w:sdtPr>
        <w:alias w:val="Name der Organisation:"/>
        <w:tag w:val=""/>
        <w:id w:val="-142659844"/>
        <w:placeholder>
          <w:docPart w:val="5700CCE73C1B4CE4A1EDD72464BEEC18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/>
      </w:sdtPr>
      <w:sdtContent>
        <w:r w:rsidR="00CD3780">
          <w:t>Heise Matrix</w:t>
        </w:r>
      </w:sdtContent>
    </w:sdt>
  </w:p>
  <w:p w14:paraId="1A133346" w14:textId="77777777" w:rsidR="00934E9A" w:rsidRDefault="00000000">
    <w:pPr>
      <w:pStyle w:val="Kopfzeile"/>
    </w:pPr>
    <w:sdt>
      <w:sdtPr>
        <w:alias w:val="Sitzungsprotokoll:"/>
        <w:tag w:val="Sitzungsprotokoll:"/>
        <w:id w:val="-1760127990"/>
        <w:placeholder>
          <w:docPart w:val="D18189E70E344216BDF6FCF2ADF4B345"/>
        </w:placeholder>
        <w:temporary/>
        <w:showingPlcHdr/>
        <w15:appearance w15:val="hidden"/>
      </w:sdtPr>
      <w:sdtContent>
        <w:r w:rsidR="00A05EF7">
          <w:rPr>
            <w:lang w:bidi="de-DE"/>
          </w:rPr>
          <w:t>Sitzungsprotokoll</w:t>
        </w:r>
      </w:sdtContent>
    </w:sdt>
    <w:r w:rsidR="00A05EF7">
      <w:rPr>
        <w:lang w:bidi="de-DE"/>
      </w:rPr>
      <w:t xml:space="preserve">, </w:t>
    </w:r>
    <w:sdt>
      <w:sdtPr>
        <w:alias w:val="Datum:"/>
        <w:tag w:val=""/>
        <w:id w:val="-1612037418"/>
        <w:placeholder>
          <w:docPart w:val="C0D61E1528794AE08E0EAAF146C8BE18"/>
        </w:placeholder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Content>
        <w:r w:rsidR="00A05EF7">
          <w:rPr>
            <w:lang w:bidi="de-DE"/>
          </w:rPr>
          <w:t>Datum</w:t>
        </w:r>
      </w:sdtContent>
    </w:sdt>
  </w:p>
  <w:p w14:paraId="6DA2C205" w14:textId="77777777" w:rsidR="00934E9A" w:rsidRDefault="006A6EE0">
    <w:pPr>
      <w:pStyle w:val="Kopfzeile"/>
    </w:pPr>
    <w:r>
      <w:rPr>
        <w:lang w:bidi="de-DE"/>
      </w:rPr>
      <w:t xml:space="preserve">Seite </w:t>
    </w:r>
    <w:r>
      <w:rPr>
        <w:lang w:bidi="de-DE"/>
      </w:rPr>
      <w:fldChar w:fldCharType="begin"/>
    </w:r>
    <w:r>
      <w:rPr>
        <w:lang w:bidi="de-DE"/>
      </w:rPr>
      <w:instrText xml:space="preserve"> PAGE   \* MERGEFORMAT </w:instrText>
    </w:r>
    <w:r>
      <w:rPr>
        <w:lang w:bidi="de-DE"/>
      </w:rPr>
      <w:fldChar w:fldCharType="separate"/>
    </w:r>
    <w:r w:rsidR="00E45BB9">
      <w:rPr>
        <w:noProof/>
        <w:lang w:bidi="de-DE"/>
      </w:rPr>
      <w:t>2</w:t>
    </w:r>
    <w:r>
      <w:rPr>
        <w:noProof/>
        <w:lang w:bidi="de-DE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0E51BC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9AA3B0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6081D5E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8644DA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52E590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58459A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E62304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FA157E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EE35CA"/>
    <w:lvl w:ilvl="0">
      <w:start w:val="1"/>
      <w:numFmt w:val="decimal"/>
      <w:pStyle w:val="Listennummer"/>
      <w:lvlText w:val="%1."/>
      <w:lvlJc w:val="left"/>
      <w:pPr>
        <w:ind w:left="360" w:hanging="360"/>
      </w:pPr>
    </w:lvl>
  </w:abstractNum>
  <w:abstractNum w:abstractNumId="9" w15:restartNumberingAfterBreak="0">
    <w:nsid w:val="FFFFFF89"/>
    <w:multiLevelType w:val="singleLevel"/>
    <w:tmpl w:val="73D083E6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FCA5D5E"/>
    <w:multiLevelType w:val="hybridMultilevel"/>
    <w:tmpl w:val="6BB2F4A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61949602">
    <w:abstractNumId w:val="8"/>
  </w:num>
  <w:num w:numId="2" w16cid:durableId="736249161">
    <w:abstractNumId w:val="9"/>
  </w:num>
  <w:num w:numId="3" w16cid:durableId="1517304911">
    <w:abstractNumId w:val="7"/>
  </w:num>
  <w:num w:numId="4" w16cid:durableId="213011873">
    <w:abstractNumId w:val="6"/>
  </w:num>
  <w:num w:numId="5" w16cid:durableId="150949181">
    <w:abstractNumId w:val="5"/>
  </w:num>
  <w:num w:numId="6" w16cid:durableId="3822595">
    <w:abstractNumId w:val="4"/>
  </w:num>
  <w:num w:numId="7" w16cid:durableId="480465583">
    <w:abstractNumId w:val="3"/>
  </w:num>
  <w:num w:numId="8" w16cid:durableId="2096052695">
    <w:abstractNumId w:val="2"/>
  </w:num>
  <w:num w:numId="9" w16cid:durableId="1931501484">
    <w:abstractNumId w:val="1"/>
  </w:num>
  <w:num w:numId="10" w16cid:durableId="1960065435">
    <w:abstractNumId w:val="0"/>
  </w:num>
  <w:num w:numId="11" w16cid:durableId="8213834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636"/>
    <w:rsid w:val="00053CAE"/>
    <w:rsid w:val="00082086"/>
    <w:rsid w:val="00084341"/>
    <w:rsid w:val="00096ECE"/>
    <w:rsid w:val="0010443C"/>
    <w:rsid w:val="00164BA3"/>
    <w:rsid w:val="001B49A6"/>
    <w:rsid w:val="002128C8"/>
    <w:rsid w:val="00217F5E"/>
    <w:rsid w:val="00226349"/>
    <w:rsid w:val="00232BB4"/>
    <w:rsid w:val="002A7720"/>
    <w:rsid w:val="002B5A3C"/>
    <w:rsid w:val="0034332A"/>
    <w:rsid w:val="003C17E2"/>
    <w:rsid w:val="00416A86"/>
    <w:rsid w:val="004542EA"/>
    <w:rsid w:val="004D4719"/>
    <w:rsid w:val="0051563B"/>
    <w:rsid w:val="005F1EF9"/>
    <w:rsid w:val="00634A85"/>
    <w:rsid w:val="006A2514"/>
    <w:rsid w:val="006A6EE0"/>
    <w:rsid w:val="006A7CF3"/>
    <w:rsid w:val="006B1778"/>
    <w:rsid w:val="006B674E"/>
    <w:rsid w:val="006E6AA5"/>
    <w:rsid w:val="007123B4"/>
    <w:rsid w:val="00725C2F"/>
    <w:rsid w:val="00754636"/>
    <w:rsid w:val="00873266"/>
    <w:rsid w:val="00884772"/>
    <w:rsid w:val="008D497E"/>
    <w:rsid w:val="008E7A80"/>
    <w:rsid w:val="00934E9A"/>
    <w:rsid w:val="009A27A1"/>
    <w:rsid w:val="009C097C"/>
    <w:rsid w:val="00A05EF7"/>
    <w:rsid w:val="00A7005F"/>
    <w:rsid w:val="00A8223B"/>
    <w:rsid w:val="00AD5E7E"/>
    <w:rsid w:val="00B273A3"/>
    <w:rsid w:val="00B93153"/>
    <w:rsid w:val="00C208FD"/>
    <w:rsid w:val="00C9192D"/>
    <w:rsid w:val="00CB4FBB"/>
    <w:rsid w:val="00CD0768"/>
    <w:rsid w:val="00CD3780"/>
    <w:rsid w:val="00CE1C96"/>
    <w:rsid w:val="00D03E76"/>
    <w:rsid w:val="00E24C0F"/>
    <w:rsid w:val="00E31AB2"/>
    <w:rsid w:val="00E45BB9"/>
    <w:rsid w:val="00E517B9"/>
    <w:rsid w:val="00E81D49"/>
    <w:rsid w:val="00EB5064"/>
    <w:rsid w:val="00F773F2"/>
    <w:rsid w:val="00FA64DD"/>
    <w:rsid w:val="00FC288B"/>
    <w:rsid w:val="00FC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42C7CF"/>
  <w15:chartTrackingRefBased/>
  <w15:docId w15:val="{B7B84A8E-2B8A-4A8B-AF5E-0F857E09A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 w:qFormat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" w:unhideWhenUsed="1" w:qFormat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288B"/>
    <w:pPr>
      <w:spacing w:before="120"/>
    </w:pPr>
    <w:rPr>
      <w:spacing w:val="4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0443C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03E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03E7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03E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03E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03E7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03E7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365F91" w:themeColor="accent1" w:themeShade="BF"/>
      <w:spacing w:val="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0443C"/>
    <w:rPr>
      <w:rFonts w:asciiTheme="majorHAnsi" w:eastAsiaTheme="majorEastAsia" w:hAnsiTheme="majorHAnsi" w:cstheme="majorBidi"/>
      <w:color w:val="365F91" w:themeColor="accent1" w:themeShade="BF"/>
      <w:spacing w:val="4"/>
      <w:sz w:val="24"/>
      <w:szCs w:val="24"/>
    </w:rPr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einzug">
    <w:name w:val="Normal Indent"/>
    <w:basedOn w:val="Standard"/>
    <w:uiPriority w:val="1"/>
    <w:unhideWhenUsed/>
    <w:qFormat/>
    <w:pPr>
      <w:spacing w:after="120"/>
      <w:ind w:left="360"/>
    </w:pPr>
  </w:style>
  <w:style w:type="paragraph" w:styleId="Datum">
    <w:name w:val="Date"/>
    <w:basedOn w:val="Standard"/>
    <w:next w:val="Standard"/>
    <w:link w:val="DatumZchn"/>
    <w:uiPriority w:val="1"/>
    <w:qFormat/>
    <w:pPr>
      <w:spacing w:before="80" w:line="240" w:lineRule="auto"/>
    </w:pPr>
  </w:style>
  <w:style w:type="character" w:customStyle="1" w:styleId="DatumZchn">
    <w:name w:val="Datum Zchn"/>
    <w:basedOn w:val="Absatz-Standardschriftart"/>
    <w:link w:val="Datum"/>
    <w:uiPriority w:val="1"/>
    <w:rPr>
      <w:spacing w:val="4"/>
      <w:sz w:val="22"/>
      <w:szCs w:val="20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KopfzeileZchn">
    <w:name w:val="Kopfzeile Zchn"/>
    <w:basedOn w:val="Absatz-Standardschriftart"/>
    <w:link w:val="Kopfzeile"/>
    <w:uiPriority w:val="99"/>
    <w:rPr>
      <w:spacing w:val="4"/>
      <w:sz w:val="22"/>
      <w:szCs w:val="20"/>
    </w:rPr>
  </w:style>
  <w:style w:type="character" w:styleId="Platzhaltertext">
    <w:name w:val="Placeholder Text"/>
    <w:basedOn w:val="Absatz-Standardschriftart"/>
    <w:uiPriority w:val="99"/>
    <w:semiHidden/>
    <w:rsid w:val="00FC288B"/>
    <w:rPr>
      <w:color w:val="404040" w:themeColor="text1" w:themeTint="BF"/>
      <w:sz w:val="22"/>
    </w:rPr>
  </w:style>
  <w:style w:type="paragraph" w:styleId="Listennummer">
    <w:name w:val="List Number"/>
    <w:basedOn w:val="Standard"/>
    <w:next w:val="Standard"/>
    <w:uiPriority w:val="1"/>
    <w:qFormat/>
    <w:pPr>
      <w:numPr>
        <w:numId w:val="1"/>
      </w:numPr>
      <w:spacing w:before="240" w:after="120"/>
      <w:contextualSpacing/>
    </w:pPr>
    <w:rPr>
      <w:b/>
      <w:bCs/>
    </w:rPr>
  </w:style>
  <w:style w:type="paragraph" w:styleId="KeinLeerraum">
    <w:name w:val="No Spacing"/>
    <w:uiPriority w:val="1"/>
    <w:unhideWhenUsed/>
    <w:qFormat/>
    <w:pPr>
      <w:spacing w:after="0"/>
    </w:pPr>
    <w:rPr>
      <w:spacing w:val="4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03E76"/>
    <w:rPr>
      <w:rFonts w:ascii="Segoe UI" w:hAnsi="Segoe UI" w:cs="Segoe UI"/>
      <w:spacing w:val="4"/>
      <w:sz w:val="22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D03E76"/>
  </w:style>
  <w:style w:type="paragraph" w:styleId="Blocktext">
    <w:name w:val="Block Text"/>
    <w:basedOn w:val="Standard"/>
    <w:uiPriority w:val="99"/>
    <w:semiHidden/>
    <w:unhideWhenUsed/>
    <w:rsid w:val="0010443C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D03E76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D03E76"/>
    <w:rPr>
      <w:spacing w:val="4"/>
      <w:sz w:val="22"/>
      <w:szCs w:val="20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D03E76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D03E76"/>
    <w:rPr>
      <w:spacing w:val="4"/>
      <w:sz w:val="22"/>
      <w:szCs w:val="20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D03E76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D03E76"/>
    <w:rPr>
      <w:spacing w:val="4"/>
      <w:sz w:val="22"/>
      <w:szCs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D03E76"/>
    <w:pPr>
      <w:spacing w:after="24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D03E76"/>
    <w:rPr>
      <w:spacing w:val="4"/>
      <w:sz w:val="22"/>
      <w:szCs w:val="20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D03E76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D03E76"/>
    <w:rPr>
      <w:spacing w:val="4"/>
      <w:sz w:val="22"/>
      <w:szCs w:val="20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D03E76"/>
    <w:pPr>
      <w:spacing w:after="24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D03E76"/>
    <w:rPr>
      <w:spacing w:val="4"/>
      <w:sz w:val="22"/>
      <w:szCs w:val="20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D03E76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D03E76"/>
    <w:rPr>
      <w:spacing w:val="4"/>
      <w:sz w:val="22"/>
      <w:szCs w:val="20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D03E76"/>
    <w:pPr>
      <w:spacing w:after="120"/>
      <w:ind w:left="283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D03E76"/>
    <w:rPr>
      <w:spacing w:val="4"/>
      <w:sz w:val="22"/>
      <w:szCs w:val="16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D03E76"/>
    <w:rPr>
      <w:b/>
      <w:bCs/>
      <w:i/>
      <w:iCs/>
      <w:spacing w:val="5"/>
      <w:sz w:val="2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D03E76"/>
    <w:pPr>
      <w:spacing w:before="0" w:after="200" w:line="240" w:lineRule="auto"/>
    </w:pPr>
    <w:rPr>
      <w:i/>
      <w:iCs/>
      <w:color w:val="1F497D" w:themeColor="text2"/>
      <w:szCs w:val="18"/>
    </w:rPr>
  </w:style>
  <w:style w:type="paragraph" w:styleId="Gruformel">
    <w:name w:val="Closing"/>
    <w:basedOn w:val="Standard"/>
    <w:link w:val="GruformelZchn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1"/>
    <w:semiHidden/>
    <w:rsid w:val="00D03E76"/>
    <w:rPr>
      <w:spacing w:val="4"/>
      <w:sz w:val="22"/>
      <w:szCs w:val="20"/>
    </w:rPr>
  </w:style>
  <w:style w:type="table" w:styleId="FarbigesRaster">
    <w:name w:val="Colorful Grid"/>
    <w:basedOn w:val="NormaleTabelle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D03E76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03E76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03E76"/>
    <w:rPr>
      <w:spacing w:val="4"/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03E7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03E76"/>
    <w:rPr>
      <w:b/>
      <w:bCs/>
      <w:spacing w:val="4"/>
      <w:sz w:val="22"/>
      <w:szCs w:val="20"/>
    </w:rPr>
  </w:style>
  <w:style w:type="table" w:styleId="DunkleListe">
    <w:name w:val="Dark List"/>
    <w:basedOn w:val="NormaleTabelle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D03E76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D03E76"/>
    <w:rPr>
      <w:rFonts w:ascii="Segoe UI" w:hAnsi="Segoe UI" w:cs="Segoe UI"/>
      <w:spacing w:val="4"/>
      <w:sz w:val="22"/>
      <w:szCs w:val="16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D03E76"/>
    <w:rPr>
      <w:spacing w:val="4"/>
      <w:sz w:val="22"/>
      <w:szCs w:val="20"/>
    </w:rPr>
  </w:style>
  <w:style w:type="character" w:styleId="Hervorhebung">
    <w:name w:val="Emphasis"/>
    <w:basedOn w:val="Absatz-Standardschriftart"/>
    <w:uiPriority w:val="1"/>
    <w:semiHidden/>
    <w:unhideWhenUsed/>
    <w:rsid w:val="00D03E76"/>
    <w:rPr>
      <w:i/>
      <w:iCs/>
      <w:sz w:val="22"/>
    </w:rPr>
  </w:style>
  <w:style w:type="character" w:styleId="Endnotenzeichen">
    <w:name w:val="endnote reference"/>
    <w:basedOn w:val="Absatz-Standardschriftart"/>
    <w:uiPriority w:val="99"/>
    <w:semiHidden/>
    <w:unhideWhenUsed/>
    <w:rsid w:val="00D03E76"/>
    <w:rPr>
      <w:sz w:val="22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D03E76"/>
    <w:rPr>
      <w:spacing w:val="4"/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D03E76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Umschlagabsenderadresse">
    <w:name w:val="envelope return"/>
    <w:basedOn w:val="Standard"/>
    <w:uiPriority w:val="99"/>
    <w:semiHidden/>
    <w:unhideWhenUsed/>
    <w:rsid w:val="00D03E76"/>
    <w:pPr>
      <w:spacing w:before="0" w:after="0" w:line="240" w:lineRule="auto"/>
    </w:pPr>
    <w:rPr>
      <w:rFonts w:asciiTheme="majorHAnsi" w:eastAsiaTheme="majorEastAsia" w:hAnsiTheme="majorHAnsi" w:cstheme="majorBidi"/>
    </w:rPr>
  </w:style>
  <w:style w:type="character" w:styleId="BesuchterLink">
    <w:name w:val="FollowedHyperlink"/>
    <w:basedOn w:val="Absatz-Standardschriftart"/>
    <w:uiPriority w:val="99"/>
    <w:semiHidden/>
    <w:unhideWhenUsed/>
    <w:rsid w:val="00D03E76"/>
    <w:rPr>
      <w:color w:val="800080" w:themeColor="followedHyperlink"/>
      <w:sz w:val="22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D03E7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03E76"/>
    <w:rPr>
      <w:spacing w:val="4"/>
      <w:sz w:val="22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D03E76"/>
    <w:rPr>
      <w:sz w:val="22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03E76"/>
    <w:rPr>
      <w:spacing w:val="4"/>
      <w:sz w:val="22"/>
      <w:szCs w:val="20"/>
    </w:rPr>
  </w:style>
  <w:style w:type="table" w:styleId="Gitternetztabelle1hell">
    <w:name w:val="Grid Table 1 Light"/>
    <w:basedOn w:val="NormaleTabelle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Absatz-Standardschriftart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03E76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 w:val="22"/>
      <w:szCs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03E76"/>
    <w:rPr>
      <w:rFonts w:asciiTheme="majorHAnsi" w:eastAsiaTheme="majorEastAsia" w:hAnsiTheme="majorHAnsi" w:cstheme="majorBidi"/>
      <w:color w:val="365F91" w:themeColor="accent1" w:themeShade="BF"/>
      <w:spacing w:val="4"/>
      <w:sz w:val="22"/>
      <w:szCs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03E76"/>
    <w:rPr>
      <w:rFonts w:asciiTheme="majorHAnsi" w:eastAsiaTheme="majorEastAsia" w:hAnsiTheme="majorHAnsi" w:cstheme="majorBidi"/>
      <w:color w:val="243F60" w:themeColor="accent1" w:themeShade="7F"/>
      <w:spacing w:val="4"/>
      <w:sz w:val="22"/>
      <w:szCs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03E76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 w:val="22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03E76"/>
    <w:rPr>
      <w:rFonts w:asciiTheme="majorHAnsi" w:eastAsiaTheme="majorEastAsia" w:hAnsiTheme="majorHAnsi" w:cstheme="majorBidi"/>
      <w:color w:val="272727" w:themeColor="text1" w:themeTint="D8"/>
      <w:spacing w:val="4"/>
      <w:sz w:val="2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03E76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2"/>
      <w:szCs w:val="21"/>
    </w:rPr>
  </w:style>
  <w:style w:type="character" w:styleId="HTMLAkronym">
    <w:name w:val="HTML Acronym"/>
    <w:basedOn w:val="Absatz-Standardschriftart"/>
    <w:uiPriority w:val="99"/>
    <w:semiHidden/>
    <w:unhideWhenUsed/>
    <w:rsid w:val="00D03E76"/>
    <w:rPr>
      <w:sz w:val="22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D03E76"/>
    <w:pPr>
      <w:spacing w:before="0"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D03E76"/>
    <w:rPr>
      <w:i/>
      <w:iCs/>
      <w:spacing w:val="4"/>
      <w:sz w:val="22"/>
      <w:szCs w:val="20"/>
    </w:rPr>
  </w:style>
  <w:style w:type="character" w:styleId="HTMLZitat">
    <w:name w:val="HTML Cite"/>
    <w:basedOn w:val="Absatz-Standardschriftart"/>
    <w:uiPriority w:val="99"/>
    <w:semiHidden/>
    <w:unhideWhenUsed/>
    <w:rsid w:val="00D03E76"/>
    <w:rPr>
      <w:i/>
      <w:iCs/>
      <w:sz w:val="22"/>
    </w:rPr>
  </w:style>
  <w:style w:type="character" w:styleId="HTMLCode">
    <w:name w:val="HTML Code"/>
    <w:basedOn w:val="Absatz-Standardschriftart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D03E76"/>
    <w:rPr>
      <w:i/>
      <w:iCs/>
      <w:sz w:val="22"/>
    </w:rPr>
  </w:style>
  <w:style w:type="character" w:styleId="HTMLTastatur">
    <w:name w:val="HTML Keyboard"/>
    <w:basedOn w:val="Absatz-Standardschriftart"/>
    <w:uiPriority w:val="99"/>
    <w:semiHidden/>
    <w:unhideWhenUsed/>
    <w:rsid w:val="00D03E76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D03E76"/>
    <w:rPr>
      <w:rFonts w:ascii="Consolas" w:hAnsi="Consolas"/>
      <w:sz w:val="24"/>
      <w:szCs w:val="24"/>
    </w:rPr>
  </w:style>
  <w:style w:type="character" w:styleId="HTMLSchreibmaschine">
    <w:name w:val="HTML Typewriter"/>
    <w:basedOn w:val="Absatz-Standardschriftart"/>
    <w:uiPriority w:val="99"/>
    <w:semiHidden/>
    <w:unhideWhenUsed/>
    <w:rsid w:val="00D03E76"/>
    <w:rPr>
      <w:rFonts w:ascii="Consolas" w:hAnsi="Consolas"/>
      <w:sz w:val="22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D03E76"/>
    <w:rPr>
      <w:i/>
      <w:iCs/>
      <w:sz w:val="22"/>
    </w:rPr>
  </w:style>
  <w:style w:type="character" w:styleId="Hyperlink">
    <w:name w:val="Hyperlink"/>
    <w:basedOn w:val="Absatz-Standardschriftart"/>
    <w:uiPriority w:val="99"/>
    <w:semiHidden/>
    <w:unhideWhenUsed/>
    <w:rsid w:val="00D03E76"/>
    <w:rPr>
      <w:color w:val="0000FF" w:themeColor="hyperlink"/>
      <w:sz w:val="22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D03E76"/>
    <w:pPr>
      <w:spacing w:before="0" w:after="0" w:line="240" w:lineRule="auto"/>
      <w:ind w:left="200" w:hanging="20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D03E76"/>
    <w:pPr>
      <w:spacing w:before="0" w:after="0" w:line="240" w:lineRule="auto"/>
      <w:ind w:left="400" w:hanging="20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D03E76"/>
    <w:pPr>
      <w:spacing w:before="0" w:after="0" w:line="240" w:lineRule="auto"/>
      <w:ind w:left="600" w:hanging="20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D03E76"/>
    <w:pPr>
      <w:spacing w:before="0" w:after="0" w:line="240" w:lineRule="auto"/>
      <w:ind w:left="800" w:hanging="20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D03E76"/>
    <w:pPr>
      <w:spacing w:before="0" w:after="0" w:line="240" w:lineRule="auto"/>
      <w:ind w:left="1000" w:hanging="20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D03E76"/>
    <w:pPr>
      <w:spacing w:before="0" w:after="0" w:line="240" w:lineRule="auto"/>
      <w:ind w:left="1200" w:hanging="20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D03E76"/>
    <w:pPr>
      <w:spacing w:before="0" w:after="0" w:line="240" w:lineRule="auto"/>
      <w:ind w:left="1400" w:hanging="20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D03E76"/>
    <w:pPr>
      <w:spacing w:before="0" w:after="0" w:line="240" w:lineRule="auto"/>
      <w:ind w:left="1600" w:hanging="20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D03E76"/>
    <w:pPr>
      <w:spacing w:before="0" w:after="0" w:line="240" w:lineRule="auto"/>
      <w:ind w:left="1800" w:hanging="20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D03E76"/>
    <w:rPr>
      <w:rFonts w:asciiTheme="majorHAnsi" w:eastAsiaTheme="majorEastAsia" w:hAnsiTheme="majorHAnsi" w:cstheme="majorBidi"/>
      <w:b/>
      <w:bCs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10443C"/>
    <w:rPr>
      <w:i/>
      <w:iCs/>
      <w:color w:val="365F91" w:themeColor="accent1" w:themeShade="BF"/>
      <w:sz w:val="22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10443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10443C"/>
    <w:rPr>
      <w:i/>
      <w:iCs/>
      <w:color w:val="365F91" w:themeColor="accent1" w:themeShade="BF"/>
      <w:spacing w:val="4"/>
      <w:sz w:val="22"/>
      <w:szCs w:val="20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10443C"/>
    <w:rPr>
      <w:b/>
      <w:bCs/>
      <w:caps w:val="0"/>
      <w:smallCaps/>
      <w:color w:val="365F91" w:themeColor="accent1" w:themeShade="BF"/>
      <w:spacing w:val="5"/>
      <w:sz w:val="22"/>
    </w:rPr>
  </w:style>
  <w:style w:type="table" w:styleId="HellesRaster">
    <w:name w:val="Light Grid"/>
    <w:basedOn w:val="NormaleTabelle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D03E7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D03E76"/>
    <w:rPr>
      <w:sz w:val="22"/>
    </w:rPr>
  </w:style>
  <w:style w:type="paragraph" w:styleId="Liste">
    <w:name w:val="List"/>
    <w:basedOn w:val="Standard"/>
    <w:uiPriority w:val="99"/>
    <w:semiHidden/>
    <w:unhideWhenUsed/>
    <w:rsid w:val="00D03E76"/>
    <w:pPr>
      <w:ind w:left="283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D03E76"/>
    <w:pPr>
      <w:ind w:left="566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D03E76"/>
    <w:pPr>
      <w:ind w:left="849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D03E76"/>
    <w:pPr>
      <w:ind w:left="1132" w:hanging="283"/>
      <w:contextualSpacing/>
    </w:pPr>
  </w:style>
  <w:style w:type="paragraph" w:styleId="Liste5">
    <w:name w:val="List 5"/>
    <w:basedOn w:val="Standard"/>
    <w:uiPriority w:val="99"/>
    <w:semiHidden/>
    <w:unhideWhenUsed/>
    <w:rsid w:val="00D03E76"/>
    <w:pPr>
      <w:ind w:left="1415" w:hanging="283"/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D03E76"/>
    <w:pPr>
      <w:numPr>
        <w:numId w:val="2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D03E76"/>
    <w:pPr>
      <w:numPr>
        <w:numId w:val="3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D03E76"/>
    <w:pPr>
      <w:numPr>
        <w:numId w:val="4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D03E76"/>
    <w:pPr>
      <w:numPr>
        <w:numId w:val="5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D03E76"/>
    <w:pPr>
      <w:numPr>
        <w:numId w:val="6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qFormat/>
    <w:rsid w:val="00D03E76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D03E76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D03E76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D03E76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D03E76"/>
    <w:pPr>
      <w:spacing w:after="120"/>
      <w:ind w:left="1415"/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D03E76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D03E76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D03E76"/>
    <w:pPr>
      <w:numPr>
        <w:numId w:val="9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D03E76"/>
    <w:pPr>
      <w:numPr>
        <w:numId w:val="10"/>
      </w:numPr>
      <w:contextualSpacing/>
    </w:pPr>
  </w:style>
  <w:style w:type="paragraph" w:styleId="Listenabsatz">
    <w:name w:val="List Paragraph"/>
    <w:basedOn w:val="Standard"/>
    <w:uiPriority w:val="34"/>
    <w:semiHidden/>
    <w:unhideWhenUsed/>
    <w:qFormat/>
    <w:rsid w:val="00D03E76"/>
    <w:pPr>
      <w:ind w:left="720"/>
      <w:contextualSpacing/>
    </w:pPr>
  </w:style>
  <w:style w:type="table" w:styleId="Listentabelle1hell">
    <w:name w:val="List Table 1 Light"/>
    <w:basedOn w:val="NormaleTabelle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2">
    <w:name w:val="List Table 2"/>
    <w:basedOn w:val="NormaleTabelle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3">
    <w:name w:val="List Table 3"/>
    <w:basedOn w:val="NormaleTabelle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D03E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D03E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D03E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D03E7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D03E7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D03E7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xt">
    <w:name w:val="macro"/>
    <w:link w:val="MakrotextZchn"/>
    <w:uiPriority w:val="99"/>
    <w:semiHidden/>
    <w:unhideWhenUsed/>
    <w:rsid w:val="00D03E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/>
    </w:pPr>
    <w:rPr>
      <w:rFonts w:ascii="Consolas" w:hAnsi="Consolas"/>
      <w:spacing w:val="4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D03E76"/>
    <w:rPr>
      <w:rFonts w:ascii="Consolas" w:hAnsi="Consolas"/>
      <w:spacing w:val="4"/>
      <w:sz w:val="22"/>
      <w:szCs w:val="20"/>
    </w:rPr>
  </w:style>
  <w:style w:type="table" w:styleId="MittleresRaster1">
    <w:name w:val="Medium Grid 1"/>
    <w:basedOn w:val="NormaleTabelle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D03E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D03E7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Erwhnung">
    <w:name w:val="Mention"/>
    <w:basedOn w:val="Absatz-Standardschriftart"/>
    <w:uiPriority w:val="99"/>
    <w:semiHidden/>
    <w:unhideWhenUsed/>
    <w:rsid w:val="00D03E76"/>
    <w:rPr>
      <w:color w:val="2B579A"/>
      <w:sz w:val="22"/>
      <w:shd w:val="clear" w:color="auto" w:fill="E6E6E6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D03E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D03E76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StandardWeb">
    <w:name w:val="Normal (Web)"/>
    <w:basedOn w:val="Standard"/>
    <w:uiPriority w:val="99"/>
    <w:semiHidden/>
    <w:unhideWhenUsed/>
    <w:rsid w:val="00D03E76"/>
    <w:rPr>
      <w:rFonts w:ascii="Times New Roman" w:hAnsi="Times New Roman" w:cs="Times New Roman"/>
      <w:sz w:val="24"/>
      <w:szCs w:val="24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D03E76"/>
    <w:pPr>
      <w:spacing w:before="0"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D03E76"/>
    <w:rPr>
      <w:spacing w:val="4"/>
      <w:sz w:val="22"/>
      <w:szCs w:val="20"/>
    </w:rPr>
  </w:style>
  <w:style w:type="character" w:styleId="Seitenzahl">
    <w:name w:val="page number"/>
    <w:basedOn w:val="Absatz-Standardschriftart"/>
    <w:uiPriority w:val="99"/>
    <w:semiHidden/>
    <w:unhideWhenUsed/>
    <w:rsid w:val="00D03E76"/>
    <w:rPr>
      <w:sz w:val="22"/>
    </w:rPr>
  </w:style>
  <w:style w:type="table" w:styleId="EinfacheTabelle1">
    <w:name w:val="Plain Table 1"/>
    <w:basedOn w:val="NormaleTabelle"/>
    <w:uiPriority w:val="41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D03E7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urText">
    <w:name w:val="Plain Text"/>
    <w:basedOn w:val="Standard"/>
    <w:link w:val="NurTextZchn"/>
    <w:uiPriority w:val="99"/>
    <w:semiHidden/>
    <w:unhideWhenUsed/>
    <w:rsid w:val="00D03E76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D03E76"/>
    <w:rPr>
      <w:rFonts w:ascii="Consolas" w:hAnsi="Consolas"/>
      <w:spacing w:val="4"/>
      <w:sz w:val="22"/>
      <w:szCs w:val="21"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rsid w:val="00D03E7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D03E76"/>
    <w:rPr>
      <w:i/>
      <w:iCs/>
      <w:color w:val="404040" w:themeColor="text1" w:themeTint="BF"/>
      <w:spacing w:val="4"/>
      <w:sz w:val="22"/>
      <w:szCs w:val="20"/>
    </w:rPr>
  </w:style>
  <w:style w:type="paragraph" w:styleId="Anrede">
    <w:name w:val="Salutation"/>
    <w:basedOn w:val="Standard"/>
    <w:next w:val="Standard"/>
    <w:link w:val="AnredeZchn"/>
    <w:uiPriority w:val="1"/>
    <w:semiHidden/>
    <w:unhideWhenUsed/>
    <w:qFormat/>
    <w:rsid w:val="00D03E76"/>
  </w:style>
  <w:style w:type="character" w:customStyle="1" w:styleId="AnredeZchn">
    <w:name w:val="Anrede Zchn"/>
    <w:basedOn w:val="Absatz-Standardschriftart"/>
    <w:link w:val="Anrede"/>
    <w:uiPriority w:val="1"/>
    <w:semiHidden/>
    <w:rsid w:val="00D03E76"/>
    <w:rPr>
      <w:spacing w:val="4"/>
      <w:sz w:val="22"/>
      <w:szCs w:val="20"/>
    </w:rPr>
  </w:style>
  <w:style w:type="paragraph" w:styleId="Unterschrift">
    <w:name w:val="Signature"/>
    <w:basedOn w:val="Standard"/>
    <w:link w:val="UnterschriftZchn"/>
    <w:uiPriority w:val="1"/>
    <w:semiHidden/>
    <w:unhideWhenUsed/>
    <w:qFormat/>
    <w:rsid w:val="00D03E76"/>
    <w:pPr>
      <w:spacing w:before="0"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1"/>
    <w:semiHidden/>
    <w:rsid w:val="00D03E76"/>
    <w:rPr>
      <w:spacing w:val="4"/>
      <w:sz w:val="22"/>
      <w:szCs w:val="20"/>
    </w:rPr>
  </w:style>
  <w:style w:type="character" w:styleId="SmartHyperlink">
    <w:name w:val="Smart Hyperlink"/>
    <w:basedOn w:val="Absatz-Standardschriftart"/>
    <w:uiPriority w:val="99"/>
    <w:semiHidden/>
    <w:unhideWhenUsed/>
    <w:rsid w:val="00D03E76"/>
    <w:rPr>
      <w:sz w:val="22"/>
      <w:u w:val="dotted"/>
    </w:rPr>
  </w:style>
  <w:style w:type="character" w:styleId="Fett">
    <w:name w:val="Strong"/>
    <w:basedOn w:val="Absatz-Standardschriftart"/>
    <w:uiPriority w:val="22"/>
    <w:semiHidden/>
    <w:unhideWhenUsed/>
    <w:qFormat/>
    <w:rsid w:val="00D03E76"/>
    <w:rPr>
      <w:b/>
      <w:bCs/>
      <w:sz w:val="22"/>
    </w:rPr>
  </w:style>
  <w:style w:type="paragraph" w:styleId="Untertitel">
    <w:name w:val="Subtitle"/>
    <w:basedOn w:val="Standard"/>
    <w:next w:val="Standard"/>
    <w:link w:val="UntertitelZchn"/>
    <w:uiPriority w:val="11"/>
    <w:semiHidden/>
    <w:unhideWhenUsed/>
    <w:qFormat/>
    <w:rsid w:val="00D03E76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D03E76"/>
    <w:rPr>
      <w:color w:val="5A5A5A" w:themeColor="text1" w:themeTint="A5"/>
      <w:spacing w:val="15"/>
      <w:sz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D03E76"/>
    <w:rPr>
      <w:i/>
      <w:iCs/>
      <w:color w:val="404040" w:themeColor="text1" w:themeTint="BF"/>
      <w:sz w:val="22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D03E76"/>
    <w:rPr>
      <w:smallCaps/>
      <w:color w:val="5A5A5A" w:themeColor="text1" w:themeTint="A5"/>
      <w:sz w:val="22"/>
    </w:rPr>
  </w:style>
  <w:style w:type="table" w:styleId="Tabelle3D-Effekt1">
    <w:name w:val="Table 3D effects 1"/>
    <w:basedOn w:val="NormaleTabelle"/>
    <w:uiPriority w:val="99"/>
    <w:semiHidden/>
    <w:unhideWhenUsed/>
    <w:rsid w:val="00D03E76"/>
    <w:pPr>
      <w:spacing w:before="12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D03E76"/>
    <w:pPr>
      <w:spacing w:before="12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D03E76"/>
    <w:pPr>
      <w:spacing w:before="12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D03E76"/>
    <w:pPr>
      <w:spacing w:before="12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D03E76"/>
    <w:pPr>
      <w:spacing w:before="12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D03E76"/>
    <w:pPr>
      <w:spacing w:before="12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D03E76"/>
    <w:pPr>
      <w:spacing w:before="12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D03E76"/>
    <w:pPr>
      <w:spacing w:before="12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D03E76"/>
    <w:pPr>
      <w:spacing w:before="12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D03E76"/>
    <w:pPr>
      <w:spacing w:before="12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D03E76"/>
    <w:pPr>
      <w:spacing w:before="12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D03E76"/>
    <w:pPr>
      <w:spacing w:before="12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1">
    <w:name w:val="Table Grid 1"/>
    <w:basedOn w:val="NormaleTabelle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D03E76"/>
    <w:pPr>
      <w:spacing w:before="12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D03E76"/>
    <w:pPr>
      <w:spacing w:before="12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D03E76"/>
    <w:pPr>
      <w:spacing w:before="12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D03E76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D03E7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D03E76"/>
    <w:pPr>
      <w:spacing w:before="12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D03E76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D03E76"/>
    <w:pPr>
      <w:spacing w:after="0"/>
      <w:ind w:left="220" w:hanging="22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D03E76"/>
    <w:pPr>
      <w:spacing w:after="0"/>
    </w:pPr>
  </w:style>
  <w:style w:type="table" w:styleId="TabelleProfessionell">
    <w:name w:val="Table Professional"/>
    <w:basedOn w:val="NormaleTabelle"/>
    <w:uiPriority w:val="99"/>
    <w:semiHidden/>
    <w:unhideWhenUsed/>
    <w:rsid w:val="00D03E76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D03E76"/>
    <w:pPr>
      <w:spacing w:before="12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D03E76"/>
    <w:pPr>
      <w:spacing w:before="12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D03E76"/>
    <w:pPr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D03E76"/>
    <w:pPr>
      <w:spacing w:before="12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D03E76"/>
    <w:pPr>
      <w:spacing w:before="12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D03E76"/>
    <w:pPr>
      <w:spacing w:before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D03E76"/>
    <w:pPr>
      <w:spacing w:before="12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D03E76"/>
    <w:pPr>
      <w:spacing w:before="12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D03E76"/>
    <w:pPr>
      <w:spacing w:before="12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Standard"/>
    <w:next w:val="Standard"/>
    <w:link w:val="TitelZchn"/>
    <w:uiPriority w:val="10"/>
    <w:semiHidden/>
    <w:unhideWhenUsed/>
    <w:qFormat/>
    <w:rsid w:val="00D03E76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D03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RGV-berschrift">
    <w:name w:val="toa heading"/>
    <w:basedOn w:val="Standard"/>
    <w:next w:val="Standard"/>
    <w:uiPriority w:val="99"/>
    <w:semiHidden/>
    <w:unhideWhenUsed/>
    <w:rsid w:val="00D03E7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D03E76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D03E76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D03E76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D03E76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D03E76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D03E76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D03E76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D03E76"/>
    <w:pPr>
      <w:spacing w:after="100"/>
      <w:ind w:left="154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D03E76"/>
    <w:pPr>
      <w:spacing w:after="100"/>
      <w:ind w:left="176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03E76"/>
    <w:pPr>
      <w:outlineLvl w:val="9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FC288B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ni\AppData\Roaming\Microsoft\Templates\Besprechungsnotizen%20(Kurzform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D50AF1D21B64A7E9EEFFCF87144A7F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538F553-D013-4A94-9D1A-1E825CC918CC}"/>
      </w:docPartPr>
      <w:docPartBody>
        <w:p w:rsidR="000514E2" w:rsidRDefault="00000000">
          <w:pPr>
            <w:pStyle w:val="AD50AF1D21B64A7E9EEFFCF87144A7F6"/>
          </w:pPr>
          <w:r>
            <w:rPr>
              <w:lang w:bidi="de-DE"/>
            </w:rPr>
            <w:t>Name der Organisation</w:t>
          </w:r>
        </w:p>
      </w:docPartBody>
    </w:docPart>
    <w:docPart>
      <w:docPartPr>
        <w:name w:val="A142276D998D4848B90386F2AF6C659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2BC4171-B387-4E3E-88AA-34BB0C42318D}"/>
      </w:docPartPr>
      <w:docPartBody>
        <w:p w:rsidR="000514E2" w:rsidRDefault="00000000">
          <w:pPr>
            <w:pStyle w:val="A142276D998D4848B90386F2AF6C659C"/>
          </w:pPr>
          <w:r>
            <w:rPr>
              <w:lang w:bidi="de-DE"/>
            </w:rPr>
            <w:t>Sitzungsprotokoll</w:t>
          </w:r>
        </w:p>
      </w:docPartBody>
    </w:docPart>
    <w:docPart>
      <w:docPartPr>
        <w:name w:val="838EAEEE159B44FFBEB32922B47B3D7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9CC7B29-3FF6-424E-8587-C621C4ADBBAA}"/>
      </w:docPartPr>
      <w:docPartBody>
        <w:p w:rsidR="000514E2" w:rsidRDefault="00000000">
          <w:pPr>
            <w:pStyle w:val="838EAEEE159B44FFBEB32922B47B3D7D"/>
          </w:pPr>
          <w:r>
            <w:rPr>
              <w:lang w:bidi="de-DE"/>
            </w:rPr>
            <w:t>Anwesend:</w:t>
          </w:r>
        </w:p>
      </w:docPartBody>
    </w:docPart>
    <w:docPart>
      <w:docPartPr>
        <w:name w:val="91CF6630FB7743E880C16F025119A83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5CD195D-A74E-4ED2-AA3F-6B9267858499}"/>
      </w:docPartPr>
      <w:docPartBody>
        <w:p w:rsidR="000514E2" w:rsidRDefault="00000000">
          <w:pPr>
            <w:pStyle w:val="91CF6630FB7743E880C16F025119A83B"/>
          </w:pPr>
          <w:r>
            <w:rPr>
              <w:lang w:bidi="de-DE"/>
            </w:rPr>
            <w:t>Nächste Sitzung:</w:t>
          </w:r>
        </w:p>
      </w:docPartBody>
    </w:docPart>
    <w:docPart>
      <w:docPartPr>
        <w:name w:val="5700CCE73C1B4CE4A1EDD72464BEEC1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5F16423-B3DE-4282-B310-422CB3CB2EF0}"/>
      </w:docPartPr>
      <w:docPartBody>
        <w:p w:rsidR="000514E2" w:rsidRDefault="00000000">
          <w:pPr>
            <w:pStyle w:val="5700CCE73C1B4CE4A1EDD72464BEEC18"/>
          </w:pPr>
          <w:r>
            <w:rPr>
              <w:lang w:bidi="de-DE"/>
            </w:rPr>
            <w:t>Fassen Sie die Diskussion zu jedem Problem zusammen, teilen Sie das Ergebnis mit, und weisen Sie eventuelle Aufgaben zu.</w:t>
          </w:r>
        </w:p>
      </w:docPartBody>
    </w:docPart>
    <w:docPart>
      <w:docPartPr>
        <w:name w:val="C0D61E1528794AE08E0EAAF146C8BE1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684E75F-798B-4926-B54B-267D0306BC1D}"/>
      </w:docPartPr>
      <w:docPartBody>
        <w:p w:rsidR="000514E2" w:rsidRDefault="00000000">
          <w:pPr>
            <w:pStyle w:val="C0D61E1528794AE08E0EAAF146C8BE18"/>
          </w:pPr>
          <w:r>
            <w:rPr>
              <w:lang w:bidi="de-DE"/>
            </w:rPr>
            <w:t>Expertenrunde</w:t>
          </w:r>
        </w:p>
      </w:docPartBody>
    </w:docPart>
    <w:docPart>
      <w:docPartPr>
        <w:name w:val="D18189E70E344216BDF6FCF2ADF4B34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0E22846-307C-4F78-9E7C-50764807C451}"/>
      </w:docPartPr>
      <w:docPartBody>
        <w:p w:rsidR="000514E2" w:rsidRDefault="00000000">
          <w:pPr>
            <w:pStyle w:val="D18189E70E344216BDF6FCF2ADF4B345"/>
          </w:pPr>
          <w:r>
            <w:rPr>
              <w:lang w:bidi="de-DE"/>
            </w:rPr>
            <w:t>Fassen Sie den Status jedes Bereichs/jeder Abteilung zusammen.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B0C"/>
    <w:rsid w:val="000514E2"/>
    <w:rsid w:val="002661BD"/>
    <w:rsid w:val="0044311E"/>
    <w:rsid w:val="00DE6C1C"/>
    <w:rsid w:val="00EC3B0C"/>
    <w:rsid w:val="00FC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D50AF1D21B64A7E9EEFFCF87144A7F6">
    <w:name w:val="AD50AF1D21B64A7E9EEFFCF87144A7F6"/>
  </w:style>
  <w:style w:type="paragraph" w:customStyle="1" w:styleId="A142276D998D4848B90386F2AF6C659C">
    <w:name w:val="A142276D998D4848B90386F2AF6C659C"/>
  </w:style>
  <w:style w:type="paragraph" w:customStyle="1" w:styleId="838EAEEE159B44FFBEB32922B47B3D7D">
    <w:name w:val="838EAEEE159B44FFBEB32922B47B3D7D"/>
  </w:style>
  <w:style w:type="paragraph" w:customStyle="1" w:styleId="91CF6630FB7743E880C16F025119A83B">
    <w:name w:val="91CF6630FB7743E880C16F025119A83B"/>
  </w:style>
  <w:style w:type="paragraph" w:customStyle="1" w:styleId="5700CCE73C1B4CE4A1EDD72464BEEC18">
    <w:name w:val="5700CCE73C1B4CE4A1EDD72464BEEC18"/>
  </w:style>
  <w:style w:type="paragraph" w:customStyle="1" w:styleId="C0D61E1528794AE08E0EAAF146C8BE18">
    <w:name w:val="C0D61E1528794AE08E0EAAF146C8BE18"/>
  </w:style>
  <w:style w:type="paragraph" w:customStyle="1" w:styleId="D18189E70E344216BDF6FCF2ADF4B345">
    <w:name w:val="D18189E70E344216BDF6FCF2ADF4B3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Besprechungsnotizen (Kurzform).dotx</Template>
  <TotalTime>0</TotalTime>
  <Pages>1</Pages>
  <Words>133</Words>
  <Characters>840</Characters>
  <Application>Microsoft Office Word</Application>
  <DocSecurity>0</DocSecurity>
  <Lines>7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Uni</dc:creator>
  <cp:keywords/>
  <dc:description>Heise Matrix</dc:description>
  <cp:lastModifiedBy>Lasse Dörjer</cp:lastModifiedBy>
  <cp:revision>2</cp:revision>
  <dcterms:created xsi:type="dcterms:W3CDTF">2022-11-24T11:08:00Z</dcterms:created>
  <dcterms:modified xsi:type="dcterms:W3CDTF">2022-11-24T11:08:00Z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