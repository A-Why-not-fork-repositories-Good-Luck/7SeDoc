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ADBD" w14:textId="76AC293A" w:rsidR="00934E9A" w:rsidRDefault="00000000">
      <w:pPr>
        <w:pStyle w:val="berschrift1"/>
      </w:pPr>
      <w:sdt>
        <w:sdtPr>
          <w:alias w:val="Organisationsnamen eingeben:"/>
          <w:tag w:val=""/>
          <w:id w:val="1410501846"/>
          <w:placeholder>
            <w:docPart w:val="AD50AF1D21B64A7E9EEFFCF87144A7F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CD3780">
            <w:t>Heise Matrix</w:t>
          </w:r>
        </w:sdtContent>
      </w:sdt>
    </w:p>
    <w:p w14:paraId="57D71AB4" w14:textId="716B7FDF" w:rsidR="00934E9A" w:rsidRDefault="00000000">
      <w:pPr>
        <w:pStyle w:val="berschrift2"/>
      </w:pPr>
      <w:sdt>
        <w:sdtPr>
          <w:alias w:val="Sitzungsprotokoll:"/>
          <w:tag w:val="Sitzungsprotokoll:"/>
          <w:id w:val="-953250788"/>
          <w:placeholder>
            <w:docPart w:val="A142276D998D4848B90386F2AF6C659C"/>
          </w:placeholder>
          <w:temporary/>
          <w:showingPlcHdr/>
          <w15:appearance w15:val="hidden"/>
        </w:sdtPr>
        <w:sdtContent>
          <w:r w:rsidR="006B1778">
            <w:rPr>
              <w:lang w:bidi="de-DE"/>
            </w:rPr>
            <w:t>Sitzungsprotokoll</w:t>
          </w:r>
        </w:sdtContent>
      </w:sdt>
      <w:r w:rsidR="000E3D6F">
        <w:t>: Heise Kick-off</w:t>
      </w:r>
    </w:p>
    <w:p w14:paraId="72284C92" w14:textId="0CBBD15B" w:rsidR="00934E9A" w:rsidRDefault="00000000">
      <w:pPr>
        <w:pStyle w:val="Datum"/>
      </w:pPr>
      <w:sdt>
        <w:sdtPr>
          <w:alias w:val="Datum der Besprechung eingeben:"/>
          <w:tag w:val=""/>
          <w:id w:val="373818028"/>
          <w:placeholder>
            <w:docPart w:val="71271B6A9E27464C94C0F088EEA2CB4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4272FA">
            <w:t>10.10.2022</w:t>
          </w:r>
          <w:r w:rsidR="000E3D6F">
            <w:t xml:space="preserve"> 9:30 Uhr bei Heise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e der anwesenden Teilnehmer mit Datum, Uhrzeit und Ort der nächsten Besprechung"/>
      </w:tblPr>
      <w:tblGrid>
        <w:gridCol w:w="2070"/>
        <w:gridCol w:w="6975"/>
      </w:tblGrid>
      <w:tr w:rsidR="00934E9A" w14:paraId="1DE461A0" w14:textId="77777777" w:rsidTr="00226349">
        <w:sdt>
          <w:sdtPr>
            <w:alias w:val="Anwesend:"/>
            <w:tag w:val="Anwesend:"/>
            <w:id w:val="1219014275"/>
            <w:placeholder>
              <w:docPart w:val="838EAEEE159B44FFBEB32922B47B3D7D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F0E6D6F" w14:textId="77777777" w:rsidR="00934E9A" w:rsidRDefault="006B1778">
                <w:pPr>
                  <w:pStyle w:val="KeinLeerraum"/>
                </w:pPr>
                <w:r>
                  <w:rPr>
                    <w:lang w:bidi="de-DE"/>
                  </w:rPr>
                  <w:t>Anwesend:</w:t>
                </w:r>
              </w:p>
            </w:tc>
          </w:sdtContent>
        </w:sdt>
        <w:tc>
          <w:tcPr>
            <w:tcW w:w="6975" w:type="dxa"/>
          </w:tcPr>
          <w:p w14:paraId="3789007C" w14:textId="2D50CD12" w:rsidR="00934E9A" w:rsidRDefault="001013ED">
            <w:pPr>
              <w:pStyle w:val="KeinLeerraum"/>
            </w:pPr>
            <w:r>
              <w:t xml:space="preserve">Sebastian </w:t>
            </w:r>
            <w:proofErr w:type="spellStart"/>
            <w:r>
              <w:t>Hilbing</w:t>
            </w:r>
            <w:proofErr w:type="spellEnd"/>
            <w:r>
              <w:t>, Oliver Diedrich, 2 weitere Heise Mitarbeiter</w:t>
            </w:r>
            <w:r>
              <w:br/>
              <w:t xml:space="preserve">Lukas Krüger, Marvin Pieper, Alexander </w:t>
            </w:r>
            <w:proofErr w:type="spellStart"/>
            <w:r>
              <w:t>Schwunk</w:t>
            </w:r>
            <w:proofErr w:type="spellEnd"/>
            <w:r>
              <w:t xml:space="preserve">, Jan Lukas </w:t>
            </w:r>
            <w:proofErr w:type="spellStart"/>
            <w:r>
              <w:t>Schügerl</w:t>
            </w:r>
            <w:proofErr w:type="spellEnd"/>
            <w:r>
              <w:t xml:space="preserve">, Luca Seliger, Sergej </w:t>
            </w:r>
            <w:proofErr w:type="spellStart"/>
            <w:r>
              <w:t>Titar</w:t>
            </w:r>
            <w:proofErr w:type="spellEnd"/>
            <w:r>
              <w:t>, Erik Vogel, Jan-Pierre Wesche, Jannes Lensch, Lasse Dörjer (Protokollant), Prof. Arne Koschel (Betreuer)</w:t>
            </w:r>
          </w:p>
        </w:tc>
      </w:tr>
      <w:tr w:rsidR="00934E9A" w14:paraId="239A4A25" w14:textId="77777777" w:rsidTr="00226349">
        <w:sdt>
          <w:sdtPr>
            <w:alias w:val="Nächste Sitzung:"/>
            <w:tag w:val="Nächste Sitzung:"/>
            <w:id w:val="1579632615"/>
            <w:placeholder>
              <w:docPart w:val="91CF6630FB7743E880C16F025119A83B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5D820307" w14:textId="77777777" w:rsidR="00934E9A" w:rsidRDefault="006B1778">
                <w:pPr>
                  <w:pStyle w:val="KeinLeerraum"/>
                </w:pPr>
                <w:r>
                  <w:rPr>
                    <w:lang w:bidi="de-DE"/>
                  </w:rPr>
                  <w:t>Nächste Sitzung:</w:t>
                </w:r>
              </w:p>
            </w:tc>
          </w:sdtContent>
        </w:sdt>
        <w:tc>
          <w:tcPr>
            <w:tcW w:w="6975" w:type="dxa"/>
          </w:tcPr>
          <w:p w14:paraId="5FBAFD75" w14:textId="0836E8DD" w:rsidR="00934E9A" w:rsidRDefault="004272FA">
            <w:pPr>
              <w:pStyle w:val="KeinLeerraum"/>
            </w:pPr>
            <w:r>
              <w:t>20.10.2022,</w:t>
            </w:r>
            <w:r w:rsidR="0034332A">
              <w:rPr>
                <w:lang w:bidi="de-DE"/>
              </w:rPr>
              <w:t xml:space="preserve"> </w:t>
            </w:r>
            <w:r>
              <w:t>10:00 Uhr</w:t>
            </w:r>
            <w:r w:rsidR="0034332A">
              <w:rPr>
                <w:lang w:bidi="de-DE"/>
              </w:rPr>
              <w:t xml:space="preserve">, </w:t>
            </w:r>
            <w:r w:rsidR="001013ED">
              <w:rPr>
                <w:lang w:bidi="de-DE"/>
              </w:rPr>
              <w:t xml:space="preserve">bei </w:t>
            </w:r>
            <w:r>
              <w:t>Heise</w:t>
            </w:r>
          </w:p>
        </w:tc>
      </w:tr>
    </w:tbl>
    <w:p w14:paraId="711B42B5" w14:textId="674ABCEA" w:rsidR="00934E9A" w:rsidRDefault="00CD3780">
      <w:pPr>
        <w:pStyle w:val="Listennummer"/>
      </w:pPr>
      <w:r>
        <w:t>Organisatorisches</w:t>
      </w:r>
    </w:p>
    <w:p w14:paraId="3DDB0EB8" w14:textId="10FBD1A8" w:rsidR="00934E9A" w:rsidRDefault="00F4336B" w:rsidP="008D497E">
      <w:pPr>
        <w:pStyle w:val="Standardeinzug"/>
        <w:numPr>
          <w:ilvl w:val="0"/>
          <w:numId w:val="11"/>
        </w:numPr>
      </w:pPr>
      <w:r>
        <w:t xml:space="preserve">Am 20.10.2022 um 10 Uhr findet das nächste Treffen mit Heise statt. Dort werden die von uns definierten Anforderungen und Entscheidungen besprochen </w:t>
      </w:r>
    </w:p>
    <w:p w14:paraId="27A6C664" w14:textId="353690D0" w:rsidR="003D100D" w:rsidRDefault="003D100D" w:rsidP="008D497E">
      <w:pPr>
        <w:pStyle w:val="Standardeinzug"/>
        <w:numPr>
          <w:ilvl w:val="0"/>
          <w:numId w:val="11"/>
        </w:numPr>
      </w:pPr>
      <w:proofErr w:type="spellStart"/>
      <w:r>
        <w:t>React</w:t>
      </w:r>
      <w:proofErr w:type="spellEnd"/>
      <w:r>
        <w:t xml:space="preserve"> als Framework bestätigt</w:t>
      </w:r>
    </w:p>
    <w:p w14:paraId="095E56C1" w14:textId="7D1A126B" w:rsidR="003D100D" w:rsidRDefault="003D100D" w:rsidP="008D497E">
      <w:pPr>
        <w:pStyle w:val="Standardeinzug"/>
        <w:numPr>
          <w:ilvl w:val="0"/>
          <w:numId w:val="11"/>
        </w:numPr>
      </w:pPr>
      <w:r>
        <w:t xml:space="preserve">Von Heise wird </w:t>
      </w:r>
      <w:r w:rsidR="00FD6754">
        <w:t>abgesprochen,</w:t>
      </w:r>
      <w:r>
        <w:t xml:space="preserve"> ob das Projekt bei Heise gehostet werden kann</w:t>
      </w:r>
    </w:p>
    <w:p w14:paraId="6C419E89" w14:textId="113ACCB2" w:rsidR="00FD6754" w:rsidRDefault="00FD6754" w:rsidP="008D497E">
      <w:pPr>
        <w:pStyle w:val="Standardeinzug"/>
        <w:numPr>
          <w:ilvl w:val="0"/>
          <w:numId w:val="11"/>
        </w:numPr>
      </w:pPr>
      <w:r>
        <w:t xml:space="preserve">Zum Ende des ersten Semesters soll erste Grundidee implementiert und lauffähig sein </w:t>
      </w:r>
    </w:p>
    <w:p w14:paraId="17D07127" w14:textId="0E1B615B" w:rsidR="00934E9A" w:rsidRDefault="00CD3780">
      <w:pPr>
        <w:pStyle w:val="Listennummer"/>
      </w:pPr>
      <w:r>
        <w:t>Aufgaben</w:t>
      </w:r>
    </w:p>
    <w:p w14:paraId="3291A382" w14:textId="22EA86A7" w:rsidR="00934E9A" w:rsidRDefault="004272FA" w:rsidP="008D497E">
      <w:pPr>
        <w:pStyle w:val="Standardeinzug"/>
        <w:numPr>
          <w:ilvl w:val="0"/>
          <w:numId w:val="11"/>
        </w:numPr>
      </w:pPr>
      <w:r>
        <w:t>Funktionen ausarbeiten an das System</w:t>
      </w:r>
      <w:r>
        <w:br/>
      </w:r>
      <w:r>
        <w:sym w:font="Wingdings" w:char="F0E0"/>
      </w:r>
      <w:r>
        <w:t xml:space="preserve"> Machbarkeit im </w:t>
      </w:r>
      <w:r w:rsidR="00F4336B">
        <w:t>Fokus</w:t>
      </w:r>
      <w:r w:rsidR="003D100D">
        <w:t xml:space="preserve"> (nicht zu viel / zu detailliert)</w:t>
      </w:r>
    </w:p>
    <w:p w14:paraId="07CEB220" w14:textId="31D573AB" w:rsidR="004272FA" w:rsidRDefault="004272FA" w:rsidP="008D497E">
      <w:pPr>
        <w:pStyle w:val="Standardeinzug"/>
        <w:numPr>
          <w:ilvl w:val="0"/>
          <w:numId w:val="11"/>
        </w:numPr>
      </w:pPr>
      <w:r>
        <w:t>Wireframes anfertigen</w:t>
      </w:r>
      <w:r w:rsidR="00F4336B">
        <w:t xml:space="preserve"> mit </w:t>
      </w:r>
      <w:proofErr w:type="spellStart"/>
      <w:r w:rsidR="00F4336B">
        <w:t>Figma</w:t>
      </w:r>
      <w:proofErr w:type="spellEnd"/>
      <w:r w:rsidR="00F4336B">
        <w:br/>
      </w:r>
      <w:r w:rsidR="00F4336B">
        <w:sym w:font="Wingdings" w:char="F0E0"/>
      </w:r>
      <w:r w:rsidR="00F4336B">
        <w:t xml:space="preserve"> Lizenz für Studenten besorgen (</w:t>
      </w:r>
      <w:hyperlink r:id="rId7" w:history="1">
        <w:r w:rsidR="00F4336B" w:rsidRPr="00FF2995">
          <w:rPr>
            <w:rStyle w:val="Hyperlink"/>
          </w:rPr>
          <w:t>https://www.figma.com/de/education/</w:t>
        </w:r>
      </w:hyperlink>
      <w:r w:rsidR="00F4336B">
        <w:t xml:space="preserve">) </w:t>
      </w:r>
    </w:p>
    <w:p w14:paraId="76C0CF69" w14:textId="2461EC48" w:rsidR="004272FA" w:rsidRDefault="004272FA" w:rsidP="008D497E">
      <w:pPr>
        <w:pStyle w:val="Standardeinzug"/>
        <w:numPr>
          <w:ilvl w:val="0"/>
          <w:numId w:val="11"/>
        </w:numPr>
      </w:pPr>
      <w:r>
        <w:t>Datenbank wählen (Relationale? / MySQL? / MongoDB?)</w:t>
      </w:r>
    </w:p>
    <w:p w14:paraId="5BB24B04" w14:textId="610268C4" w:rsidR="00F4336B" w:rsidRDefault="00F4336B" w:rsidP="008D497E">
      <w:pPr>
        <w:pStyle w:val="Standardeinzug"/>
        <w:numPr>
          <w:ilvl w:val="0"/>
          <w:numId w:val="11"/>
        </w:numPr>
      </w:pPr>
      <w:r>
        <w:t xml:space="preserve">Deployment überlegen </w:t>
      </w:r>
      <w:r w:rsidR="003D100D">
        <w:t>(Docker?)</w:t>
      </w:r>
    </w:p>
    <w:p w14:paraId="501ECC38" w14:textId="2AB16A22" w:rsidR="003D100D" w:rsidRDefault="003D100D" w:rsidP="003D100D">
      <w:pPr>
        <w:pStyle w:val="Standardeinzug"/>
        <w:numPr>
          <w:ilvl w:val="0"/>
          <w:numId w:val="11"/>
        </w:numPr>
      </w:pPr>
      <w:r>
        <w:t>Aufwand eventuell grob abschätzen (Technischer Durchstich)</w:t>
      </w:r>
    </w:p>
    <w:p w14:paraId="73417610" w14:textId="4C525210" w:rsidR="001013ED" w:rsidRDefault="001013ED" w:rsidP="003D100D">
      <w:pPr>
        <w:pStyle w:val="Standardeinzug"/>
        <w:numPr>
          <w:ilvl w:val="0"/>
          <w:numId w:val="11"/>
        </w:numPr>
      </w:pPr>
      <w:r>
        <w:t>Weiter</w:t>
      </w:r>
      <w:r w:rsidR="00FD6754">
        <w:t>e</w:t>
      </w:r>
      <w:r>
        <w:t xml:space="preserve"> Teilgruppen bilden</w:t>
      </w:r>
    </w:p>
    <w:p w14:paraId="5AF2350B" w14:textId="63623976" w:rsidR="003D100D" w:rsidRDefault="003D100D" w:rsidP="008D497E">
      <w:pPr>
        <w:pStyle w:val="Standardeinzug"/>
        <w:numPr>
          <w:ilvl w:val="0"/>
          <w:numId w:val="11"/>
        </w:numPr>
      </w:pPr>
      <w:r>
        <w:t>(Eventuell kleine Mini-Demo)</w:t>
      </w:r>
    </w:p>
    <w:p w14:paraId="183A90DD" w14:textId="32C1DB2D" w:rsidR="00934E9A" w:rsidRDefault="00CD3780">
      <w:pPr>
        <w:pStyle w:val="Listennummer"/>
      </w:pPr>
      <w:r>
        <w:t>Sonstiges</w:t>
      </w:r>
    </w:p>
    <w:p w14:paraId="19D43193" w14:textId="676D6C60" w:rsidR="00A05EF7" w:rsidRDefault="00F4336B" w:rsidP="008D497E">
      <w:pPr>
        <w:pStyle w:val="Standardeinzug"/>
        <w:numPr>
          <w:ilvl w:val="0"/>
          <w:numId w:val="11"/>
        </w:numPr>
      </w:pPr>
      <w:r>
        <w:t xml:space="preserve">Kernidee des Projekts: </w:t>
      </w:r>
      <w:proofErr w:type="spellStart"/>
      <w:r>
        <w:t>iX</w:t>
      </w:r>
      <w:proofErr w:type="spellEnd"/>
      <w:r>
        <w:t xml:space="preserve">-Workshops „verlängern“ bzw. den Kontakt mit </w:t>
      </w:r>
      <w:r w:rsidR="001013ED">
        <w:t>den anderen</w:t>
      </w:r>
      <w:r>
        <w:t xml:space="preserve"> Teilnehmern nach stattfinden des Workshops weiter pflegen</w:t>
      </w:r>
      <w:r w:rsidR="001013ED">
        <w:t>,</w:t>
      </w:r>
      <w:r>
        <w:t xml:space="preserve"> durch den direkten Kontakt über eine online Community </w:t>
      </w:r>
    </w:p>
    <w:p w14:paraId="3FBCEA2B" w14:textId="7CCB92E8" w:rsidR="003D100D" w:rsidRDefault="003D100D" w:rsidP="008D497E">
      <w:pPr>
        <w:pStyle w:val="Standardeinzug"/>
        <w:numPr>
          <w:ilvl w:val="0"/>
          <w:numId w:val="11"/>
        </w:numPr>
      </w:pPr>
      <w:r>
        <w:t xml:space="preserve">Mobile First </w:t>
      </w:r>
      <w:r>
        <w:sym w:font="Wingdings" w:char="F0E0"/>
      </w:r>
      <w:r>
        <w:t xml:space="preserve"> trotzdem im Browser lauffähig mit identischen Funktionen </w:t>
      </w:r>
    </w:p>
    <w:p w14:paraId="32B37C73" w14:textId="5F713BCC" w:rsidR="00F4336B" w:rsidRDefault="00F4336B" w:rsidP="008D497E">
      <w:pPr>
        <w:pStyle w:val="Standardeinzug"/>
        <w:numPr>
          <w:ilvl w:val="0"/>
          <w:numId w:val="11"/>
        </w:numPr>
      </w:pPr>
      <w:r>
        <w:t xml:space="preserve">Zusammenführung der Vorteile eines Chats und eines Forums </w:t>
      </w:r>
    </w:p>
    <w:p w14:paraId="160FDA47" w14:textId="050B76CC" w:rsidR="00F4336B" w:rsidRDefault="00F4336B" w:rsidP="008D497E">
      <w:pPr>
        <w:pStyle w:val="Standardeinzug"/>
        <w:numPr>
          <w:ilvl w:val="0"/>
          <w:numId w:val="11"/>
        </w:numPr>
      </w:pPr>
      <w:r>
        <w:t>Micro-Community (Subforum) pro Workshop</w:t>
      </w:r>
      <w:r>
        <w:br/>
      </w:r>
      <w:r>
        <w:sym w:font="Wingdings" w:char="F0E0"/>
      </w:r>
      <w:r>
        <w:t xml:space="preserve"> Bei Kauf eines Tickets zugeteilt + Zugangsdaten übertragen </w:t>
      </w:r>
    </w:p>
    <w:p w14:paraId="23D92190" w14:textId="0119B578" w:rsidR="003D100D" w:rsidRDefault="003D100D" w:rsidP="008D497E">
      <w:pPr>
        <w:pStyle w:val="Standardeinzug"/>
        <w:numPr>
          <w:ilvl w:val="0"/>
          <w:numId w:val="11"/>
        </w:numPr>
      </w:pPr>
      <w:r>
        <w:lastRenderedPageBreak/>
        <w:t xml:space="preserve">Geschlossene Community, </w:t>
      </w:r>
      <w:r w:rsidR="001013ED">
        <w:t>selbst</w:t>
      </w:r>
      <w:r>
        <w:t xml:space="preserve"> gehostet</w:t>
      </w:r>
    </w:p>
    <w:p w14:paraId="345E2292" w14:textId="3A3A7EE6" w:rsidR="003D100D" w:rsidRDefault="003D100D" w:rsidP="008D497E">
      <w:pPr>
        <w:pStyle w:val="Standardeinzug"/>
        <w:numPr>
          <w:ilvl w:val="0"/>
          <w:numId w:val="11"/>
        </w:numPr>
      </w:pPr>
      <w:r>
        <w:t>Alle Subforen</w:t>
      </w:r>
      <w:r w:rsidR="001013ED">
        <w:t>/Chats</w:t>
      </w:r>
      <w:r>
        <w:t xml:space="preserve"> öffentlich (jeder Nutzer hat mindestens </w:t>
      </w:r>
      <w:proofErr w:type="spellStart"/>
      <w:r>
        <w:t>read</w:t>
      </w:r>
      <w:proofErr w:type="spellEnd"/>
      <w:r>
        <w:t xml:space="preserve"> Rechte auf alle Foren)  </w:t>
      </w:r>
      <w:r w:rsidR="001013ED">
        <w:br/>
      </w:r>
      <w:r w:rsidR="001013ED">
        <w:sym w:font="Wingdings" w:char="F0E0"/>
      </w:r>
      <w:r w:rsidR="001013ED">
        <w:t xml:space="preserve"> Private Chats erstmal nebensächlich </w:t>
      </w:r>
    </w:p>
    <w:p w14:paraId="135D9B01" w14:textId="1A3C8C56" w:rsidR="003D100D" w:rsidRDefault="003D100D" w:rsidP="008D497E">
      <w:pPr>
        <w:pStyle w:val="Standardeinzug"/>
        <w:numPr>
          <w:ilvl w:val="0"/>
          <w:numId w:val="11"/>
        </w:numPr>
      </w:pPr>
      <w:r>
        <w:t>Benachrichtigungssystem über Push-</w:t>
      </w:r>
      <w:proofErr w:type="spellStart"/>
      <w:r>
        <w:t>notifications</w:t>
      </w:r>
      <w:proofErr w:type="spellEnd"/>
      <w:r>
        <w:t xml:space="preserve"> nicht per Mail</w:t>
      </w:r>
    </w:p>
    <w:p w14:paraId="7BD36D8D" w14:textId="116182A9" w:rsidR="001013ED" w:rsidRDefault="001013ED" w:rsidP="001013ED">
      <w:pPr>
        <w:pStyle w:val="Standardeinzug"/>
        <w:numPr>
          <w:ilvl w:val="0"/>
          <w:numId w:val="11"/>
        </w:numPr>
      </w:pPr>
      <w:r>
        <w:t>Auch Chatrooms haben festgelegtes Thema, damit der Überblick gewahrt wird</w:t>
      </w:r>
      <w:r>
        <w:br/>
      </w:r>
      <w:r>
        <w:sym w:font="Wingdings" w:char="F0E0"/>
      </w:r>
      <w:r>
        <w:t xml:space="preserve"> Struktur eines Forums in Chat übertragen </w:t>
      </w:r>
    </w:p>
    <w:p w14:paraId="64DE5AB8" w14:textId="5BAB34E1" w:rsidR="001013ED" w:rsidRDefault="001013ED" w:rsidP="001013ED">
      <w:pPr>
        <w:pStyle w:val="Standardeinzug"/>
        <w:numPr>
          <w:ilvl w:val="0"/>
          <w:numId w:val="11"/>
        </w:numPr>
      </w:pPr>
      <w:r>
        <w:t xml:space="preserve">Schachtelung von Subforen </w:t>
      </w:r>
      <w:r w:rsidR="00FD6754">
        <w:br/>
      </w:r>
      <w:r w:rsidR="00FD6754">
        <w:sym w:font="Wingdings" w:char="F0E0"/>
      </w:r>
      <w:r w:rsidR="00FD6754">
        <w:t xml:space="preserve"> Erzeugung einer Hierarchie </w:t>
      </w:r>
      <w:r w:rsidR="00FD6754">
        <w:br/>
      </w:r>
      <w:r w:rsidR="00FD6754">
        <w:sym w:font="Wingdings" w:char="F0E0"/>
      </w:r>
      <w:r w:rsidR="00FD6754">
        <w:t xml:space="preserve"> kann jeder User ein neues Subforum erzeugen? So </w:t>
      </w:r>
      <w:r w:rsidR="00A44CFC">
        <w:t>sichergestellt</w:t>
      </w:r>
      <w:r w:rsidR="00FD6754">
        <w:t xml:space="preserve">, dass nicht unendlich geschachtelt wird </w:t>
      </w:r>
      <w:r w:rsidR="00FD6754">
        <w:br/>
      </w:r>
      <w:r w:rsidR="00FD6754">
        <w:sym w:font="Wingdings" w:char="F0E0"/>
      </w:r>
      <w:r w:rsidR="00FD6754">
        <w:t xml:space="preserve"> In jedem Subforum Chats zu bestimmten Themen möglich, von jedem User möglich zu erstellen </w:t>
      </w:r>
    </w:p>
    <w:p w14:paraId="68523971" w14:textId="4B5A99DB" w:rsidR="001013ED" w:rsidRDefault="001013ED" w:rsidP="001013ED">
      <w:pPr>
        <w:pStyle w:val="Standardeinzug"/>
        <w:numPr>
          <w:ilvl w:val="0"/>
          <w:numId w:val="11"/>
        </w:numPr>
      </w:pPr>
      <w:r>
        <w:t xml:space="preserve">Suchfunktion gewünscht </w:t>
      </w:r>
      <w:r w:rsidR="00FD6754">
        <w:t xml:space="preserve">über Schlagworte </w:t>
      </w:r>
      <w:r w:rsidR="00FD6754">
        <w:br/>
      </w:r>
      <w:r>
        <w:sym w:font="Wingdings" w:char="F0E0"/>
      </w:r>
      <w:r>
        <w:t xml:space="preserve"> Brechen der Hierarchie der Subforen </w:t>
      </w:r>
      <w:r w:rsidR="00FD6754">
        <w:t>bzw. Wahlfreier Zugriff auf alle Subforen</w:t>
      </w:r>
      <w:r w:rsidR="00FD6754">
        <w:br/>
      </w:r>
      <w:r w:rsidR="00FD6754">
        <w:sym w:font="Wingdings" w:char="F0E0"/>
      </w:r>
      <w:r w:rsidR="00FD6754">
        <w:t xml:space="preserve"> </w:t>
      </w:r>
      <w:r w:rsidR="00A44CFC">
        <w:t>ansonsten</w:t>
      </w:r>
      <w:r w:rsidR="00FD6754">
        <w:t xml:space="preserve"> </w:t>
      </w:r>
      <w:r w:rsidR="00A44CFC">
        <w:t>Webanwendung</w:t>
      </w:r>
      <w:r w:rsidR="00FD6754">
        <w:t xml:space="preserve"> als Baumstruktur </w:t>
      </w:r>
    </w:p>
    <w:p w14:paraId="0055FDE0" w14:textId="4D2C3C1E" w:rsidR="001013ED" w:rsidRDefault="00FD6754" w:rsidP="00FD6754">
      <w:pPr>
        <w:pStyle w:val="Standardeinzug"/>
        <w:numPr>
          <w:ilvl w:val="0"/>
          <w:numId w:val="11"/>
        </w:numPr>
      </w:pPr>
      <w:r>
        <w:t xml:space="preserve">Mehrere Instanzen desselben Workshops werden in einem zusammengefasst </w:t>
      </w:r>
      <w:r>
        <w:br/>
      </w:r>
      <w:r>
        <w:sym w:font="Wingdings" w:char="F0E0"/>
      </w:r>
      <w:r>
        <w:t xml:space="preserve"> Neue Teilnehmer am nächsten Workshop desselben Themas werden einfach hinzugefügt </w:t>
      </w:r>
      <w:r w:rsidR="001013ED">
        <w:t>Kontaktdaten Heise</w:t>
      </w:r>
    </w:p>
    <w:p w14:paraId="390B6AA8" w14:textId="483CDAFC" w:rsidR="00FD6754" w:rsidRDefault="00FD6754" w:rsidP="00FD6754">
      <w:pPr>
        <w:pStyle w:val="Listennummer"/>
      </w:pPr>
      <w:r>
        <w:t>Kontaktdaten</w:t>
      </w:r>
    </w:p>
    <w:p w14:paraId="1339E060" w14:textId="00AC6297" w:rsidR="001013ED" w:rsidRDefault="001013ED" w:rsidP="001013ED">
      <w:pPr>
        <w:pStyle w:val="Standardeinzug"/>
        <w:numPr>
          <w:ilvl w:val="0"/>
          <w:numId w:val="12"/>
        </w:numPr>
      </w:pPr>
      <w:r>
        <w:t xml:space="preserve">Sebastian </w:t>
      </w:r>
      <w:proofErr w:type="spellStart"/>
      <w:r>
        <w:t>Hilbing</w:t>
      </w:r>
      <w:proofErr w:type="spellEnd"/>
      <w:r>
        <w:t xml:space="preserve"> </w:t>
      </w:r>
      <w:hyperlink r:id="rId8" w:history="1">
        <w:r w:rsidRPr="00FF2995">
          <w:rPr>
            <w:rStyle w:val="Hyperlink"/>
          </w:rPr>
          <w:t>seh@heise.de</w:t>
        </w:r>
      </w:hyperlink>
      <w:r>
        <w:t xml:space="preserve"> 0511/5352-196</w:t>
      </w:r>
    </w:p>
    <w:p w14:paraId="704EF4C6" w14:textId="3CDBF935" w:rsidR="001013ED" w:rsidRDefault="001013ED" w:rsidP="001013ED">
      <w:pPr>
        <w:pStyle w:val="Standardeinzug"/>
        <w:numPr>
          <w:ilvl w:val="0"/>
          <w:numId w:val="12"/>
        </w:numPr>
      </w:pPr>
      <w:r>
        <w:t xml:space="preserve">Oliver Diedrich </w:t>
      </w:r>
      <w:hyperlink r:id="rId9" w:history="1">
        <w:r w:rsidRPr="00FF2995">
          <w:rPr>
            <w:rStyle w:val="Hyperlink"/>
          </w:rPr>
          <w:t>odi@ix.de</w:t>
        </w:r>
      </w:hyperlink>
      <w:r>
        <w:t xml:space="preserve"> 0511/5352-***</w:t>
      </w:r>
    </w:p>
    <w:p w14:paraId="5DF448C8" w14:textId="706193A9" w:rsidR="001013ED" w:rsidRPr="001013ED" w:rsidRDefault="001013ED" w:rsidP="001013ED">
      <w:pPr>
        <w:pStyle w:val="Standardeinzug"/>
        <w:numPr>
          <w:ilvl w:val="0"/>
          <w:numId w:val="12"/>
        </w:numPr>
      </w:pPr>
      <w:r>
        <w:t>***</w:t>
      </w:r>
    </w:p>
    <w:sectPr w:rsidR="001013ED" w:rsidRPr="001013ED" w:rsidSect="00226349">
      <w:headerReference w:type="even" r:id="rId10"/>
      <w:headerReference w:type="default" r:id="rId11"/>
      <w:headerReference w:type="firs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7D26" w14:textId="77777777" w:rsidR="004E028F" w:rsidRDefault="004E028F">
      <w:pPr>
        <w:spacing w:after="0" w:line="240" w:lineRule="auto"/>
      </w:pPr>
      <w:r>
        <w:separator/>
      </w:r>
    </w:p>
    <w:p w14:paraId="53A40AAC" w14:textId="77777777" w:rsidR="004E028F" w:rsidRDefault="004E028F"/>
  </w:endnote>
  <w:endnote w:type="continuationSeparator" w:id="0">
    <w:p w14:paraId="7228EF26" w14:textId="77777777" w:rsidR="004E028F" w:rsidRDefault="004E028F">
      <w:pPr>
        <w:spacing w:after="0" w:line="240" w:lineRule="auto"/>
      </w:pPr>
      <w:r>
        <w:continuationSeparator/>
      </w:r>
    </w:p>
    <w:p w14:paraId="276B7054" w14:textId="77777777" w:rsidR="004E028F" w:rsidRDefault="004E02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5849" w14:textId="77777777" w:rsidR="004E028F" w:rsidRDefault="004E028F">
      <w:pPr>
        <w:spacing w:after="0" w:line="240" w:lineRule="auto"/>
      </w:pPr>
      <w:r>
        <w:separator/>
      </w:r>
    </w:p>
    <w:p w14:paraId="0F5CB806" w14:textId="77777777" w:rsidR="004E028F" w:rsidRDefault="004E028F"/>
  </w:footnote>
  <w:footnote w:type="continuationSeparator" w:id="0">
    <w:p w14:paraId="4148767E" w14:textId="77777777" w:rsidR="004E028F" w:rsidRDefault="004E028F">
      <w:pPr>
        <w:spacing w:after="0" w:line="240" w:lineRule="auto"/>
      </w:pPr>
      <w:r>
        <w:continuationSeparator/>
      </w:r>
    </w:p>
    <w:p w14:paraId="13F6A800" w14:textId="77777777" w:rsidR="004E028F" w:rsidRDefault="004E02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A14AF" w14:textId="234FF616" w:rsidR="00FD6754" w:rsidRDefault="00FD675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A05E71" wp14:editId="1F4757E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2" name="Textfeld 2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CE194" w14:textId="0706D578" w:rsidR="00FD6754" w:rsidRPr="00FD6754" w:rsidRDefault="00FD675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D675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05E7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unternehmensinternes Dokument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781CE194" w14:textId="0706D578" w:rsidR="00FD6754" w:rsidRPr="00FD6754" w:rsidRDefault="00FD675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D675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300D" w14:textId="21A551FD" w:rsidR="00934E9A" w:rsidRDefault="00FD675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472D9A" wp14:editId="6D3A9F4F">
              <wp:simplePos x="914400" y="45720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3" name="Textfeld 3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6206E8" w14:textId="5C82D672" w:rsidR="00FD6754" w:rsidRPr="00FD6754" w:rsidRDefault="00FD675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72D9A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unternehmensinternes Dokument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6F6206E8" w14:textId="5C82D672" w:rsidR="00FD6754" w:rsidRPr="00FD6754" w:rsidRDefault="00FD675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alias w:val="Name der Organisation:"/>
        <w:tag w:val=""/>
        <w:id w:val="-142659844"/>
        <w:placeholder>
          <w:docPart w:val="5700CCE73C1B4CE4A1EDD72464BEEC1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CD3780">
          <w:t>Heise Matrix</w:t>
        </w:r>
      </w:sdtContent>
    </w:sdt>
  </w:p>
  <w:p w14:paraId="1A133346" w14:textId="73E75430" w:rsidR="00934E9A" w:rsidRDefault="00000000">
    <w:pPr>
      <w:pStyle w:val="Kopfzeile"/>
    </w:pPr>
    <w:sdt>
      <w:sdtPr>
        <w:alias w:val="Sitzungsprotokoll:"/>
        <w:tag w:val="Sitzungsprotokoll:"/>
        <w:id w:val="-1760127990"/>
        <w:placeholder>
          <w:docPart w:val="D18189E70E344216BDF6FCF2ADF4B345"/>
        </w:placeholder>
        <w:temporary/>
        <w:showingPlcHdr/>
        <w15:appearance w15:val="hidden"/>
      </w:sdtPr>
      <w:sdtContent>
        <w:r w:rsidR="00A05EF7">
          <w:rPr>
            <w:lang w:bidi="de-DE"/>
          </w:rPr>
          <w:t>Sitzungsprotokoll</w:t>
        </w:r>
      </w:sdtContent>
    </w:sdt>
    <w:r w:rsidR="00A05EF7">
      <w:rPr>
        <w:lang w:bidi="de-DE"/>
      </w:rPr>
      <w:t xml:space="preserve">, </w:t>
    </w:r>
    <w:sdt>
      <w:sdtPr>
        <w:alias w:val="Datum:"/>
        <w:tag w:val=""/>
        <w:id w:val="-1612037418"/>
        <w:placeholder>
          <w:docPart w:val="C0D61E1528794AE08E0EAAF146C8BE1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0E3D6F">
          <w:t>10.10.2022 9:30 Uhr bei Heise</w:t>
        </w:r>
      </w:sdtContent>
    </w:sdt>
  </w:p>
  <w:p w14:paraId="6DA2C205" w14:textId="77777777" w:rsidR="00934E9A" w:rsidRDefault="006A6EE0">
    <w:pPr>
      <w:pStyle w:val="Kopf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E45BB9">
      <w:rPr>
        <w:noProof/>
        <w:lang w:bidi="de-DE"/>
      </w:rPr>
      <w:t>2</w:t>
    </w:r>
    <w:r>
      <w:rPr>
        <w:noProof/>
        <w:lang w:bidi="de-D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9CAA" w14:textId="774B1518" w:rsidR="00FD6754" w:rsidRDefault="00FD675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752FBC" wp14:editId="48086BA4">
              <wp:simplePos x="914400" y="45720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1" name="Textfeld 1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F78B86" w14:textId="05A655B0" w:rsidR="00FD6754" w:rsidRPr="00FD6754" w:rsidRDefault="00FD675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752FBC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unternehmensinternes Dokument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56F78B86" w14:textId="05A655B0" w:rsidR="00FD6754" w:rsidRPr="00FD6754" w:rsidRDefault="00FD675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ennumm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CA5D5E"/>
    <w:multiLevelType w:val="hybridMultilevel"/>
    <w:tmpl w:val="6BB2F4A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2F77F2"/>
    <w:multiLevelType w:val="hybridMultilevel"/>
    <w:tmpl w:val="C2DAA5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1949602">
    <w:abstractNumId w:val="8"/>
  </w:num>
  <w:num w:numId="2" w16cid:durableId="736249161">
    <w:abstractNumId w:val="9"/>
  </w:num>
  <w:num w:numId="3" w16cid:durableId="1517304911">
    <w:abstractNumId w:val="7"/>
  </w:num>
  <w:num w:numId="4" w16cid:durableId="213011873">
    <w:abstractNumId w:val="6"/>
  </w:num>
  <w:num w:numId="5" w16cid:durableId="150949181">
    <w:abstractNumId w:val="5"/>
  </w:num>
  <w:num w:numId="6" w16cid:durableId="3822595">
    <w:abstractNumId w:val="4"/>
  </w:num>
  <w:num w:numId="7" w16cid:durableId="480465583">
    <w:abstractNumId w:val="3"/>
  </w:num>
  <w:num w:numId="8" w16cid:durableId="2096052695">
    <w:abstractNumId w:val="2"/>
  </w:num>
  <w:num w:numId="9" w16cid:durableId="1931501484">
    <w:abstractNumId w:val="1"/>
  </w:num>
  <w:num w:numId="10" w16cid:durableId="1960065435">
    <w:abstractNumId w:val="0"/>
  </w:num>
  <w:num w:numId="11" w16cid:durableId="821383499">
    <w:abstractNumId w:val="10"/>
  </w:num>
  <w:num w:numId="12" w16cid:durableId="6722967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36"/>
    <w:rsid w:val="00053CAE"/>
    <w:rsid w:val="00082086"/>
    <w:rsid w:val="00084341"/>
    <w:rsid w:val="00096ECE"/>
    <w:rsid w:val="000E3D6F"/>
    <w:rsid w:val="001013ED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C17E2"/>
    <w:rsid w:val="003D100D"/>
    <w:rsid w:val="00416A86"/>
    <w:rsid w:val="004272FA"/>
    <w:rsid w:val="004D4719"/>
    <w:rsid w:val="004E028F"/>
    <w:rsid w:val="005D43B0"/>
    <w:rsid w:val="006A2514"/>
    <w:rsid w:val="006A6EE0"/>
    <w:rsid w:val="006B1778"/>
    <w:rsid w:val="006B674E"/>
    <w:rsid w:val="006E6AA5"/>
    <w:rsid w:val="007123B4"/>
    <w:rsid w:val="00754636"/>
    <w:rsid w:val="0081760C"/>
    <w:rsid w:val="00884772"/>
    <w:rsid w:val="008D497E"/>
    <w:rsid w:val="00934E9A"/>
    <w:rsid w:val="009A27A1"/>
    <w:rsid w:val="009B78A0"/>
    <w:rsid w:val="009C097C"/>
    <w:rsid w:val="00A05EF7"/>
    <w:rsid w:val="00A44CFC"/>
    <w:rsid w:val="00A7005F"/>
    <w:rsid w:val="00A8223B"/>
    <w:rsid w:val="00B028C3"/>
    <w:rsid w:val="00B273A3"/>
    <w:rsid w:val="00B93153"/>
    <w:rsid w:val="00BF58E7"/>
    <w:rsid w:val="00C208FD"/>
    <w:rsid w:val="00C9192D"/>
    <w:rsid w:val="00CB4FBB"/>
    <w:rsid w:val="00CD0768"/>
    <w:rsid w:val="00CD3780"/>
    <w:rsid w:val="00CE1C96"/>
    <w:rsid w:val="00D03E76"/>
    <w:rsid w:val="00E24C0F"/>
    <w:rsid w:val="00E31AB2"/>
    <w:rsid w:val="00E45BB9"/>
    <w:rsid w:val="00E517B9"/>
    <w:rsid w:val="00E81D49"/>
    <w:rsid w:val="00EB5064"/>
    <w:rsid w:val="00F4336B"/>
    <w:rsid w:val="00FA64DD"/>
    <w:rsid w:val="00FC288B"/>
    <w:rsid w:val="00FC4A95"/>
    <w:rsid w:val="00FD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2C7CF"/>
  <w15:chartTrackingRefBased/>
  <w15:docId w15:val="{B7B84A8E-2B8A-4A8B-AF5E-0F857E09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88B"/>
    <w:pPr>
      <w:spacing w:before="120"/>
    </w:pPr>
    <w:rPr>
      <w:spacing w:val="4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einzug">
    <w:name w:val="Normal Indent"/>
    <w:basedOn w:val="Standard"/>
    <w:uiPriority w:val="1"/>
    <w:unhideWhenUsed/>
    <w:qFormat/>
    <w:pPr>
      <w:spacing w:after="120"/>
      <w:ind w:left="360"/>
    </w:pPr>
  </w:style>
  <w:style w:type="paragraph" w:styleId="Datum">
    <w:name w:val="Date"/>
    <w:basedOn w:val="Standard"/>
    <w:next w:val="Standard"/>
    <w:link w:val="DatumZchn"/>
    <w:uiPriority w:val="1"/>
    <w:qFormat/>
    <w:pPr>
      <w:spacing w:before="80" w:line="240" w:lineRule="auto"/>
    </w:pPr>
  </w:style>
  <w:style w:type="character" w:customStyle="1" w:styleId="DatumZchn">
    <w:name w:val="Datum Zchn"/>
    <w:basedOn w:val="Absatz-Standardschriftart"/>
    <w:link w:val="Datum"/>
    <w:uiPriority w:val="1"/>
    <w:rPr>
      <w:spacing w:val="4"/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Pr>
      <w:spacing w:val="4"/>
      <w:sz w:val="22"/>
      <w:szCs w:val="20"/>
    </w:rPr>
  </w:style>
  <w:style w:type="character" w:styleId="Platzhaltertext">
    <w:name w:val="Placeholder Text"/>
    <w:basedOn w:val="Absatz-Standardschriftart"/>
    <w:uiPriority w:val="99"/>
    <w:semiHidden/>
    <w:rsid w:val="00FC288B"/>
    <w:rPr>
      <w:color w:val="404040" w:themeColor="text1" w:themeTint="BF"/>
      <w:sz w:val="22"/>
    </w:rPr>
  </w:style>
  <w:style w:type="paragraph" w:styleId="Listennummer">
    <w:name w:val="List Number"/>
    <w:basedOn w:val="Standard"/>
    <w:next w:val="Standard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KeinLeerraum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D03E76"/>
  </w:style>
  <w:style w:type="paragraph" w:styleId="Blocktext">
    <w:name w:val="Block Text"/>
    <w:basedOn w:val="Standard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03E7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03E76"/>
    <w:rPr>
      <w:spacing w:val="4"/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03E7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03E76"/>
    <w:rPr>
      <w:spacing w:val="4"/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03E76"/>
    <w:rPr>
      <w:spacing w:val="4"/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03E76"/>
    <w:pPr>
      <w:spacing w:after="2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03E76"/>
    <w:rPr>
      <w:spacing w:val="4"/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03E76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03E76"/>
    <w:rPr>
      <w:spacing w:val="4"/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03E76"/>
    <w:rPr>
      <w:spacing w:val="4"/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03E76"/>
    <w:rPr>
      <w:spacing w:val="4"/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03E76"/>
    <w:rPr>
      <w:spacing w:val="4"/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Gruformel">
    <w:name w:val="Closing"/>
    <w:basedOn w:val="Standard"/>
    <w:link w:val="GruformelZch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1"/>
    <w:semiHidden/>
    <w:rsid w:val="00D03E76"/>
    <w:rPr>
      <w:spacing w:val="4"/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D03E76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03E76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03E76"/>
    <w:rPr>
      <w:spacing w:val="4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3E7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3E76"/>
    <w:rPr>
      <w:b/>
      <w:bCs/>
      <w:spacing w:val="4"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03E76"/>
    <w:rPr>
      <w:spacing w:val="4"/>
      <w:sz w:val="22"/>
      <w:szCs w:val="20"/>
    </w:rPr>
  </w:style>
  <w:style w:type="character" w:styleId="Hervorhebung">
    <w:name w:val="Emphasis"/>
    <w:basedOn w:val="Absatz-Standardschriftart"/>
    <w:uiPriority w:val="1"/>
    <w:semiHidden/>
    <w:unhideWhenUsed/>
    <w:rsid w:val="00D03E76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D03E76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03E76"/>
    <w:rPr>
      <w:spacing w:val="4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3E76"/>
    <w:rPr>
      <w:spacing w:val="4"/>
      <w:sz w:val="22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03E76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03E76"/>
    <w:rPr>
      <w:spacing w:val="4"/>
      <w:sz w:val="22"/>
      <w:szCs w:val="20"/>
    </w:rPr>
  </w:style>
  <w:style w:type="table" w:styleId="Gitternetztabelle1hell">
    <w:name w:val="Grid Table 1 Light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Absatz-Standardschriftar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D03E76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03E76"/>
    <w:rPr>
      <w:i/>
      <w:iCs/>
      <w:spacing w:val="4"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D03E76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Absatz-Standardschriftart"/>
    <w:uiPriority w:val="99"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D03E76"/>
    <w:rPr>
      <w:sz w:val="22"/>
    </w:rPr>
  </w:style>
  <w:style w:type="paragraph" w:styleId="Liste">
    <w:name w:val="List"/>
    <w:basedOn w:val="Standard"/>
    <w:uiPriority w:val="99"/>
    <w:semiHidden/>
    <w:unhideWhenUsed/>
    <w:rsid w:val="00D03E76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D03E76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D03E76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D03E76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D03E76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D03E76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">
    <w:name w:val="Mention"/>
    <w:basedOn w:val="Absatz-Standardschriftar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03E76"/>
    <w:rPr>
      <w:spacing w:val="4"/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D03E76"/>
    <w:rPr>
      <w:sz w:val="22"/>
    </w:rPr>
  </w:style>
  <w:style w:type="table" w:styleId="EinfacheTabelle1">
    <w:name w:val="Plain Table 1"/>
    <w:basedOn w:val="NormaleTabelle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1"/>
    <w:semiHidden/>
    <w:unhideWhenUsed/>
    <w:qFormat/>
    <w:rsid w:val="00D03E76"/>
  </w:style>
  <w:style w:type="character" w:customStyle="1" w:styleId="AnredeZchn">
    <w:name w:val="Anrede Zchn"/>
    <w:basedOn w:val="Absatz-Standardschriftart"/>
    <w:link w:val="Anrede"/>
    <w:uiPriority w:val="1"/>
    <w:semiHidden/>
    <w:rsid w:val="00D03E76"/>
    <w:rPr>
      <w:spacing w:val="4"/>
      <w:sz w:val="22"/>
      <w:szCs w:val="20"/>
    </w:rPr>
  </w:style>
  <w:style w:type="paragraph" w:styleId="Unterschrift">
    <w:name w:val="Signature"/>
    <w:basedOn w:val="Standard"/>
    <w:link w:val="UnterschriftZch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Absatz-Standardschriftart"/>
    <w:uiPriority w:val="99"/>
    <w:semiHidden/>
    <w:unhideWhenUsed/>
    <w:rsid w:val="00D03E76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D03E76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03E76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03E76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03E7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03E7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03E7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03E76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03E76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03E76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03E76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03E76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03E76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03E76"/>
    <w:pPr>
      <w:outlineLvl w:val="9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h@heise.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/educatio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odi@ix.d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i\AppData\Roaming\Microsoft\Templates\Besprechungsnotizen%20(Kurz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50AF1D21B64A7E9EEFFCF87144A7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38F553-D013-4A94-9D1A-1E825CC918CC}"/>
      </w:docPartPr>
      <w:docPartBody>
        <w:p w:rsidR="000514E2" w:rsidRDefault="00000000">
          <w:pPr>
            <w:pStyle w:val="AD50AF1D21B64A7E9EEFFCF87144A7F6"/>
          </w:pPr>
          <w:r>
            <w:rPr>
              <w:lang w:bidi="de-DE"/>
            </w:rPr>
            <w:t>Name der Organisation</w:t>
          </w:r>
        </w:p>
      </w:docPartBody>
    </w:docPart>
    <w:docPart>
      <w:docPartPr>
        <w:name w:val="A142276D998D4848B90386F2AF6C65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BC4171-B387-4E3E-88AA-34BB0C42318D}"/>
      </w:docPartPr>
      <w:docPartBody>
        <w:p w:rsidR="000514E2" w:rsidRDefault="00000000">
          <w:pPr>
            <w:pStyle w:val="A142276D998D4848B90386F2AF6C659C"/>
          </w:pPr>
          <w:r>
            <w:rPr>
              <w:lang w:bidi="de-DE"/>
            </w:rPr>
            <w:t>Sitzungsprotokoll</w:t>
          </w:r>
        </w:p>
      </w:docPartBody>
    </w:docPart>
    <w:docPart>
      <w:docPartPr>
        <w:name w:val="71271B6A9E27464C94C0F088EEA2CB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DD0C52-1B36-453B-AE4E-612D6BA1FA3B}"/>
      </w:docPartPr>
      <w:docPartBody>
        <w:p w:rsidR="000514E2" w:rsidRDefault="00000000">
          <w:pPr>
            <w:pStyle w:val="71271B6A9E27464C94C0F088EEA2CB40"/>
          </w:pPr>
          <w:r>
            <w:rPr>
              <w:lang w:bidi="de-DE"/>
            </w:rPr>
            <w:t>Datum der Besprechung</w:t>
          </w:r>
        </w:p>
      </w:docPartBody>
    </w:docPart>
    <w:docPart>
      <w:docPartPr>
        <w:name w:val="838EAEEE159B44FFBEB32922B47B3D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CC7B29-3FF6-424E-8587-C621C4ADBBAA}"/>
      </w:docPartPr>
      <w:docPartBody>
        <w:p w:rsidR="000514E2" w:rsidRDefault="00000000">
          <w:pPr>
            <w:pStyle w:val="838EAEEE159B44FFBEB32922B47B3D7D"/>
          </w:pPr>
          <w:r>
            <w:rPr>
              <w:lang w:bidi="de-DE"/>
            </w:rPr>
            <w:t>Anwesend:</w:t>
          </w:r>
        </w:p>
      </w:docPartBody>
    </w:docPart>
    <w:docPart>
      <w:docPartPr>
        <w:name w:val="91CF6630FB7743E880C16F025119A8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CD195D-A74E-4ED2-AA3F-6B9267858499}"/>
      </w:docPartPr>
      <w:docPartBody>
        <w:p w:rsidR="000514E2" w:rsidRDefault="00000000">
          <w:pPr>
            <w:pStyle w:val="91CF6630FB7743E880C16F025119A83B"/>
          </w:pPr>
          <w:r>
            <w:rPr>
              <w:lang w:bidi="de-DE"/>
            </w:rPr>
            <w:t>Nächste Sitzung:</w:t>
          </w:r>
        </w:p>
      </w:docPartBody>
    </w:docPart>
    <w:docPart>
      <w:docPartPr>
        <w:name w:val="5700CCE73C1B4CE4A1EDD72464BEEC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F16423-B3DE-4282-B310-422CB3CB2EF0}"/>
      </w:docPartPr>
      <w:docPartBody>
        <w:p w:rsidR="000514E2" w:rsidRDefault="00000000">
          <w:pPr>
            <w:pStyle w:val="5700CCE73C1B4CE4A1EDD72464BEEC18"/>
          </w:pPr>
          <w:r>
            <w:rPr>
              <w:lang w:bidi="de-DE"/>
            </w:rPr>
            <w:t>Fassen Sie die Diskussion zu jedem Problem zusammen, teilen Sie das Ergebnis mit, und weisen Sie eventuelle Aufgaben zu.</w:t>
          </w:r>
        </w:p>
      </w:docPartBody>
    </w:docPart>
    <w:docPart>
      <w:docPartPr>
        <w:name w:val="C0D61E1528794AE08E0EAAF146C8BE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84E75F-798B-4926-B54B-267D0306BC1D}"/>
      </w:docPartPr>
      <w:docPartBody>
        <w:p w:rsidR="000514E2" w:rsidRDefault="00000000">
          <w:pPr>
            <w:pStyle w:val="C0D61E1528794AE08E0EAAF146C8BE18"/>
          </w:pPr>
          <w:r>
            <w:rPr>
              <w:lang w:bidi="de-DE"/>
            </w:rPr>
            <w:t>Expertenrunde</w:t>
          </w:r>
        </w:p>
      </w:docPartBody>
    </w:docPart>
    <w:docPart>
      <w:docPartPr>
        <w:name w:val="D18189E70E344216BDF6FCF2ADF4B3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E22846-307C-4F78-9E7C-50764807C451}"/>
      </w:docPartPr>
      <w:docPartBody>
        <w:p w:rsidR="000514E2" w:rsidRDefault="00000000">
          <w:pPr>
            <w:pStyle w:val="D18189E70E344216BDF6FCF2ADF4B345"/>
          </w:pPr>
          <w:r>
            <w:rPr>
              <w:lang w:bidi="de-DE"/>
            </w:rPr>
            <w:t>Fassen Sie den Status jedes Bereichs/jeder Abteilung zusammen.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0C"/>
    <w:rsid w:val="000514E2"/>
    <w:rsid w:val="000933D5"/>
    <w:rsid w:val="002661BD"/>
    <w:rsid w:val="006D58FE"/>
    <w:rsid w:val="00A41E90"/>
    <w:rsid w:val="00DE6C1C"/>
    <w:rsid w:val="00EC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50AF1D21B64A7E9EEFFCF87144A7F6">
    <w:name w:val="AD50AF1D21B64A7E9EEFFCF87144A7F6"/>
  </w:style>
  <w:style w:type="paragraph" w:customStyle="1" w:styleId="A142276D998D4848B90386F2AF6C659C">
    <w:name w:val="A142276D998D4848B90386F2AF6C659C"/>
  </w:style>
  <w:style w:type="paragraph" w:customStyle="1" w:styleId="71271B6A9E27464C94C0F088EEA2CB40">
    <w:name w:val="71271B6A9E27464C94C0F088EEA2CB40"/>
  </w:style>
  <w:style w:type="paragraph" w:customStyle="1" w:styleId="838EAEEE159B44FFBEB32922B47B3D7D">
    <w:name w:val="838EAEEE159B44FFBEB32922B47B3D7D"/>
  </w:style>
  <w:style w:type="paragraph" w:customStyle="1" w:styleId="91CF6630FB7743E880C16F025119A83B">
    <w:name w:val="91CF6630FB7743E880C16F025119A83B"/>
  </w:style>
  <w:style w:type="paragraph" w:customStyle="1" w:styleId="5700CCE73C1B4CE4A1EDD72464BEEC18">
    <w:name w:val="5700CCE73C1B4CE4A1EDD72464BEEC18"/>
  </w:style>
  <w:style w:type="paragraph" w:customStyle="1" w:styleId="C0D61E1528794AE08E0EAAF146C8BE18">
    <w:name w:val="C0D61E1528794AE08E0EAAF146C8BE18"/>
  </w:style>
  <w:style w:type="paragraph" w:customStyle="1" w:styleId="D18189E70E344216BDF6FCF2ADF4B345">
    <w:name w:val="D18189E70E344216BDF6FCF2ADF4B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Besprechungsnotizen (Kurzform).dotx</Template>
  <TotalTime>0</TotalTime>
  <Pages>1</Pages>
  <Words>380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</dc:creator>
  <cp:keywords>10.10.2022 9:30 Uhr bei Heise</cp:keywords>
  <dc:description>Heise Matrix</dc:description>
  <cp:lastModifiedBy>Lasse Dörjer</cp:lastModifiedBy>
  <cp:revision>7</cp:revision>
  <cp:lastPrinted>2022-10-10T11:47:00Z</cp:lastPrinted>
  <dcterms:created xsi:type="dcterms:W3CDTF">2022-10-10T11:45:00Z</dcterms:created>
  <dcterms:modified xsi:type="dcterms:W3CDTF">2022-10-10T11:47:00Z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ClassificationContentMarkingHeaderShapeIds">
    <vt:lpwstr>1,2,3</vt:lpwstr>
  </property>
  <property fmtid="{D5CDD505-2E9C-101B-9397-08002B2CF9AE}" pid="9" name="ClassificationContentMarkingHeaderFontProps">
    <vt:lpwstr>#000000,8,Calibri</vt:lpwstr>
  </property>
  <property fmtid="{D5CDD505-2E9C-101B-9397-08002B2CF9AE}" pid="10" name="ClassificationContentMarkingHeaderText">
    <vt:lpwstr>unternehmensinternes Dokument</vt:lpwstr>
  </property>
  <property fmtid="{D5CDD505-2E9C-101B-9397-08002B2CF9AE}" pid="11" name="MSIP_Label_c135f6fc-f593-4d2c-8b6a-7fbdcee84359_Enabled">
    <vt:lpwstr>true</vt:lpwstr>
  </property>
  <property fmtid="{D5CDD505-2E9C-101B-9397-08002B2CF9AE}" pid="12" name="MSIP_Label_c135f6fc-f593-4d2c-8b6a-7fbdcee84359_SetDate">
    <vt:lpwstr>2022-10-10T11:45:02Z</vt:lpwstr>
  </property>
  <property fmtid="{D5CDD505-2E9C-101B-9397-08002B2CF9AE}" pid="13" name="MSIP_Label_c135f6fc-f593-4d2c-8b6a-7fbdcee84359_Method">
    <vt:lpwstr>Standard</vt:lpwstr>
  </property>
  <property fmtid="{D5CDD505-2E9C-101B-9397-08002B2CF9AE}" pid="14" name="MSIP_Label_c135f6fc-f593-4d2c-8b6a-7fbdcee84359_Name">
    <vt:lpwstr>Intern</vt:lpwstr>
  </property>
  <property fmtid="{D5CDD505-2E9C-101B-9397-08002B2CF9AE}" pid="15" name="MSIP_Label_c135f6fc-f593-4d2c-8b6a-7fbdcee84359_SiteId">
    <vt:lpwstr>9dc897e1-f790-4158-a7fb-4301825cd7fb</vt:lpwstr>
  </property>
  <property fmtid="{D5CDD505-2E9C-101B-9397-08002B2CF9AE}" pid="16" name="MSIP_Label_c135f6fc-f593-4d2c-8b6a-7fbdcee84359_ActionId">
    <vt:lpwstr>f59959e5-d0ae-497b-9264-4a9f9896b41a</vt:lpwstr>
  </property>
  <property fmtid="{D5CDD505-2E9C-101B-9397-08002B2CF9AE}" pid="17" name="MSIP_Label_c135f6fc-f593-4d2c-8b6a-7fbdcee84359_ContentBits">
    <vt:lpwstr>1</vt:lpwstr>
  </property>
</Properties>
</file>